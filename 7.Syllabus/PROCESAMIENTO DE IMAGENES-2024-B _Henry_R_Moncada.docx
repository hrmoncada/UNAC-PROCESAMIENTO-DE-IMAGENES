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180" w:before="1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18" w:after="0"/>
        <w:ind w:left="1324" w:right="1251" w:hanging="0"/>
        <w:jc w:val="center"/>
        <w:rPr>
          <w:rFonts w:ascii="Arial" w:hAnsi="Arial" w:eastAsia="Arial" w:cs="Arial"/>
          <w:sz w:val="32"/>
          <w:szCs w:val="32"/>
          <w:lang w:val="es-PE"/>
        </w:rPr>
      </w:pPr>
      <w:r>
        <w:rPr>
          <w:rFonts w:eastAsia="Arial" w:cs="Arial" w:ascii="Arial" w:hAnsi="Arial"/>
          <w:b/>
          <w:sz w:val="32"/>
          <w:szCs w:val="32"/>
          <w:lang w:val="es-PE"/>
        </w:rPr>
        <w:t>UNI</w:t>
      </w:r>
      <w:r>
        <w:rPr>
          <w:rFonts w:eastAsia="Arial" w:cs="Arial" w:ascii="Arial" w:hAnsi="Arial"/>
          <w:b/>
          <w:spacing w:val="1"/>
          <w:sz w:val="32"/>
          <w:szCs w:val="32"/>
          <w:lang w:val="es-PE"/>
        </w:rPr>
        <w:t>V</w:t>
      </w:r>
      <w:r>
        <w:rPr>
          <w:rFonts w:eastAsia="Arial" w:cs="Arial" w:ascii="Arial" w:hAnsi="Arial"/>
          <w:b/>
          <w:spacing w:val="-1"/>
          <w:sz w:val="32"/>
          <w:szCs w:val="32"/>
          <w:lang w:val="es-PE"/>
        </w:rPr>
        <w:t>E</w:t>
      </w:r>
      <w:r>
        <w:rPr>
          <w:rFonts w:eastAsia="Arial" w:cs="Arial" w:ascii="Arial" w:hAnsi="Arial"/>
          <w:b/>
          <w:sz w:val="32"/>
          <w:szCs w:val="32"/>
          <w:lang w:val="es-PE"/>
        </w:rPr>
        <w:t>R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S</w:t>
      </w:r>
      <w:r>
        <w:rPr>
          <w:rFonts w:eastAsia="Arial" w:cs="Arial" w:ascii="Arial" w:hAnsi="Arial"/>
          <w:b/>
          <w:sz w:val="32"/>
          <w:szCs w:val="32"/>
          <w:lang w:val="es-PE"/>
        </w:rPr>
        <w:t>ID</w:t>
      </w:r>
      <w:r>
        <w:rPr>
          <w:rFonts w:eastAsia="Arial" w:cs="Arial" w:ascii="Arial" w:hAnsi="Arial"/>
          <w:b/>
          <w:spacing w:val="2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D</w:t>
      </w:r>
      <w:r>
        <w:rPr>
          <w:rFonts w:eastAsia="Arial" w:cs="Arial" w:ascii="Arial" w:hAnsi="Arial"/>
          <w:b/>
          <w:spacing w:val="-18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sz w:val="32"/>
          <w:szCs w:val="32"/>
          <w:lang w:val="es-PE"/>
        </w:rPr>
        <w:t>N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CI</w:t>
      </w:r>
      <w:r>
        <w:rPr>
          <w:rFonts w:eastAsia="Arial" w:cs="Arial" w:ascii="Arial" w:hAnsi="Arial"/>
          <w:b/>
          <w:spacing w:val="2"/>
          <w:sz w:val="32"/>
          <w:szCs w:val="32"/>
          <w:lang w:val="es-PE"/>
        </w:rPr>
        <w:t>ON</w:t>
      </w:r>
      <w:r>
        <w:rPr>
          <w:rFonts w:eastAsia="Arial" w:cs="Arial" w:ascii="Arial" w:hAnsi="Arial"/>
          <w:b/>
          <w:spacing w:val="-5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-14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sz w:val="32"/>
          <w:szCs w:val="32"/>
          <w:lang w:val="es-PE"/>
        </w:rPr>
        <w:t>D</w:t>
      </w:r>
      <w:r>
        <w:rPr>
          <w:rFonts w:eastAsia="Arial" w:cs="Arial" w:ascii="Arial" w:hAnsi="Arial"/>
          <w:b/>
          <w:spacing w:val="-2"/>
          <w:sz w:val="32"/>
          <w:szCs w:val="32"/>
          <w:lang w:val="es-PE"/>
        </w:rPr>
        <w:t>E</w:t>
      </w:r>
      <w:r>
        <w:rPr>
          <w:rFonts w:eastAsia="Arial" w:cs="Arial" w:ascii="Arial" w:hAnsi="Arial"/>
          <w:b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-4"/>
          <w:sz w:val="32"/>
          <w:szCs w:val="32"/>
          <w:lang w:val="es-PE"/>
        </w:rPr>
        <w:t xml:space="preserve"> 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C</w:t>
      </w:r>
      <w:r>
        <w:rPr>
          <w:rFonts w:eastAsia="Arial" w:cs="Arial" w:ascii="Arial" w:hAnsi="Arial"/>
          <w:b/>
          <w:spacing w:val="-5"/>
          <w:w w:val="99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spacing w:val="2"/>
          <w:w w:val="99"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L</w:t>
      </w:r>
      <w:r>
        <w:rPr>
          <w:rFonts w:eastAsia="Arial" w:cs="Arial" w:ascii="Arial" w:hAnsi="Arial"/>
          <w:b/>
          <w:spacing w:val="2"/>
          <w:w w:val="99"/>
          <w:sz w:val="32"/>
          <w:szCs w:val="32"/>
          <w:lang w:val="es-PE"/>
        </w:rPr>
        <w:t>A</w:t>
      </w:r>
      <w:r>
        <w:rPr>
          <w:rFonts w:eastAsia="Arial" w:cs="Arial" w:ascii="Arial" w:hAnsi="Arial"/>
          <w:b/>
          <w:w w:val="99"/>
          <w:sz w:val="32"/>
          <w:szCs w:val="32"/>
          <w:lang w:val="es-PE"/>
        </w:rPr>
        <w:t>O</w:t>
      </w:r>
    </w:p>
    <w:p>
      <w:pPr>
        <w:pStyle w:val="Normal"/>
        <w:spacing w:lineRule="exact" w:line="220" w:before="12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pStyle w:val="Normal"/>
        <w:ind w:left="1315" w:right="1378" w:hanging="0"/>
        <w:jc w:val="center"/>
        <w:rPr>
          <w:rFonts w:ascii="Arial Narrow" w:hAnsi="Arial Narrow" w:eastAsia="Arial Narrow" w:cs="Arial Narrow"/>
          <w:sz w:val="28"/>
          <w:szCs w:val="28"/>
          <w:lang w:val="es-PE"/>
        </w:rPr>
      </w:pPr>
      <w:r>
        <w:rPr>
          <w:rFonts w:eastAsia="Arial Narrow" w:cs="Arial Narrow" w:ascii="Arial Narrow" w:hAnsi="Arial Narrow"/>
          <w:b/>
          <w:spacing w:val="1"/>
          <w:sz w:val="28"/>
          <w:szCs w:val="28"/>
          <w:lang w:val="es-PE"/>
        </w:rPr>
        <w:t>F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AC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U</w:t>
      </w:r>
      <w:r>
        <w:rPr>
          <w:rFonts w:eastAsia="Arial Narrow" w:cs="Arial Narrow" w:ascii="Arial Narrow" w:hAnsi="Arial Narrow"/>
          <w:b/>
          <w:spacing w:val="1"/>
          <w:sz w:val="28"/>
          <w:szCs w:val="28"/>
          <w:lang w:val="es-PE"/>
        </w:rPr>
        <w:t>L</w:t>
      </w:r>
      <w:r>
        <w:rPr>
          <w:rFonts w:eastAsia="Arial Narrow" w:cs="Arial Narrow" w:ascii="Arial Narrow" w:hAnsi="Arial Narrow"/>
          <w:b/>
          <w:spacing w:val="2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 xml:space="preserve">D 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D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IE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N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I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S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N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UR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L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S</w:t>
      </w:r>
      <w:r>
        <w:rPr>
          <w:rFonts w:eastAsia="Arial Narrow" w:cs="Arial Narrow" w:ascii="Arial Narrow" w:hAnsi="Arial Narrow"/>
          <w:b/>
          <w:spacing w:val="-6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Y</w:t>
      </w:r>
      <w:r>
        <w:rPr>
          <w:rFonts w:eastAsia="Arial Narrow" w:cs="Arial Narrow" w:ascii="Arial Narrow" w:hAnsi="Arial Narrow"/>
          <w:b/>
          <w:spacing w:val="-6"/>
          <w:sz w:val="28"/>
          <w:szCs w:val="28"/>
          <w:lang w:val="es-PE"/>
        </w:rPr>
        <w:t xml:space="preserve"> 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M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A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E</w:t>
      </w:r>
      <w:r>
        <w:rPr>
          <w:rFonts w:eastAsia="Arial Narrow" w:cs="Arial Narrow" w:ascii="Arial Narrow" w:hAnsi="Arial Narrow"/>
          <w:b/>
          <w:spacing w:val="-2"/>
          <w:sz w:val="28"/>
          <w:szCs w:val="28"/>
          <w:lang w:val="es-PE"/>
        </w:rPr>
        <w:t>M</w:t>
      </w:r>
      <w:r>
        <w:rPr>
          <w:rFonts w:eastAsia="Arial Narrow" w:cs="Arial Narrow" w:ascii="Arial Narrow" w:hAnsi="Arial Narrow"/>
          <w:b/>
          <w:spacing w:val="-5"/>
          <w:sz w:val="28"/>
          <w:szCs w:val="28"/>
          <w:lang w:val="es-PE"/>
        </w:rPr>
        <w:t>Á</w:t>
      </w:r>
      <w:r>
        <w:rPr>
          <w:rFonts w:eastAsia="Arial Narrow" w:cs="Arial Narrow" w:ascii="Arial Narrow" w:hAnsi="Arial Narrow"/>
          <w:b/>
          <w:spacing w:val="-1"/>
          <w:sz w:val="28"/>
          <w:szCs w:val="28"/>
          <w:lang w:val="es-PE"/>
        </w:rPr>
        <w:t>T</w:t>
      </w:r>
      <w:r>
        <w:rPr>
          <w:rFonts w:eastAsia="Arial Narrow" w:cs="Arial Narrow" w:ascii="Arial Narrow" w:hAnsi="Arial Narrow"/>
          <w:b/>
          <w:spacing w:val="-4"/>
          <w:sz w:val="28"/>
          <w:szCs w:val="28"/>
          <w:lang w:val="es-PE"/>
        </w:rPr>
        <w:t>I</w:t>
      </w:r>
      <w:r>
        <w:rPr>
          <w:rFonts w:eastAsia="Arial Narrow" w:cs="Arial Narrow" w:ascii="Arial Narrow" w:hAnsi="Arial Narrow"/>
          <w:b/>
          <w:spacing w:val="-3"/>
          <w:sz w:val="28"/>
          <w:szCs w:val="28"/>
          <w:lang w:val="es-PE"/>
        </w:rPr>
        <w:t>C</w:t>
      </w:r>
      <w:r>
        <w:rPr>
          <w:rFonts w:eastAsia="Arial Narrow" w:cs="Arial Narrow" w:ascii="Arial Narrow" w:hAnsi="Arial Narrow"/>
          <w:b/>
          <w:sz w:val="28"/>
          <w:szCs w:val="28"/>
          <w:lang w:val="es-PE"/>
        </w:rPr>
        <w:t>A</w:t>
      </w:r>
    </w:p>
    <w:p>
      <w:pPr>
        <w:pStyle w:val="Normal"/>
        <w:spacing w:lineRule="exact" w:line="100" w:before="1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300"/>
        <w:ind w:left="2025" w:right="2023" w:hanging="0"/>
        <w:jc w:val="center"/>
        <w:rPr>
          <w:rFonts w:ascii="Arial" w:hAnsi="Arial" w:eastAsia="Arial" w:cs="Arial"/>
          <w:sz w:val="28"/>
          <w:szCs w:val="28"/>
        </w:rPr>
      </w:pPr>
      <w:r>
        <w:rPr>
          <w:rFonts w:eastAsia="Arial Narrow" w:cs="Arial Narrow" w:ascii="Arial Narrow" w:hAnsi="Arial Narrow"/>
          <w:b/>
          <w:position w:val="-1"/>
          <w:sz w:val="28"/>
          <w:szCs w:val="28"/>
        </w:rPr>
        <w:t>E</w:t>
      </w:r>
      <w:r>
        <w:rPr>
          <w:rFonts w:eastAsia="Arial Narrow" w:cs="Arial Narrow" w:ascii="Arial Narrow" w:hAnsi="Arial Narrow"/>
          <w:b/>
          <w:spacing w:val="1"/>
          <w:position w:val="-1"/>
          <w:sz w:val="28"/>
          <w:szCs w:val="28"/>
        </w:rPr>
        <w:t>S</w:t>
      </w:r>
      <w:r>
        <w:rPr>
          <w:rFonts w:eastAsia="Arial Narrow" w:cs="Arial Narrow" w:ascii="Arial Narrow" w:hAnsi="Arial Narrow"/>
          <w:b/>
          <w:spacing w:val="-1"/>
          <w:position w:val="-1"/>
          <w:sz w:val="28"/>
          <w:szCs w:val="28"/>
        </w:rPr>
        <w:t>CU</w:t>
      </w:r>
      <w:r>
        <w:rPr>
          <w:rFonts w:eastAsia="Arial Narrow" w:cs="Arial Narrow" w:ascii="Arial Narrow" w:hAnsi="Arial Narrow"/>
          <w:b/>
          <w:spacing w:val="-2"/>
          <w:position w:val="-1"/>
          <w:sz w:val="28"/>
          <w:szCs w:val="28"/>
        </w:rPr>
        <w:t>E</w:t>
      </w:r>
      <w:r>
        <w:rPr>
          <w:rFonts w:eastAsia="Arial Narrow" w:cs="Arial Narrow" w:ascii="Arial Narrow" w:hAnsi="Arial Narrow"/>
          <w:b/>
          <w:spacing w:val="1"/>
          <w:position w:val="-1"/>
          <w:sz w:val="28"/>
          <w:szCs w:val="28"/>
        </w:rPr>
        <w:t>L</w:t>
      </w:r>
      <w:r>
        <w:rPr>
          <w:rFonts w:eastAsia="Arial Narrow" w:cs="Arial Narrow" w:ascii="Arial Narrow" w:hAnsi="Arial Narrow"/>
          <w:b/>
          <w:position w:val="-1"/>
          <w:sz w:val="28"/>
          <w:szCs w:val="28"/>
        </w:rPr>
        <w:t>A</w:t>
      </w:r>
      <w:r>
        <w:rPr>
          <w:rFonts w:eastAsia="Arial Narrow" w:cs="Arial Narrow" w:ascii="Arial Narrow" w:hAnsi="Arial Narrow"/>
          <w:b/>
          <w:spacing w:val="12"/>
          <w:position w:val="-1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pacing w:val="-5"/>
          <w:position w:val="-1"/>
          <w:sz w:val="28"/>
          <w:szCs w:val="28"/>
        </w:rPr>
        <w:t>P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R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O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>F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ES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I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>O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N</w:t>
      </w:r>
      <w:r>
        <w:rPr>
          <w:rFonts w:eastAsia="Arial" w:cs="Arial" w:ascii="Arial" w:hAnsi="Arial"/>
          <w:b/>
          <w:spacing w:val="-4"/>
          <w:position w:val="-1"/>
          <w:sz w:val="28"/>
          <w:szCs w:val="28"/>
        </w:rPr>
        <w:t>A</w:t>
      </w:r>
      <w:r>
        <w:rPr>
          <w:rFonts w:eastAsia="Arial" w:cs="Arial" w:ascii="Arial" w:hAnsi="Arial"/>
          <w:b/>
          <w:position w:val="-1"/>
          <w:sz w:val="28"/>
          <w:szCs w:val="28"/>
        </w:rPr>
        <w:t>L</w:t>
      </w:r>
      <w:r>
        <w:rPr>
          <w:rFonts w:eastAsia="Arial" w:cs="Arial" w:ascii="Arial" w:hAnsi="Arial"/>
          <w:b/>
          <w:spacing w:val="-2"/>
          <w:position w:val="-1"/>
          <w:sz w:val="28"/>
          <w:szCs w:val="28"/>
        </w:rPr>
        <w:t xml:space="preserve"> 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D</w:t>
      </w:r>
      <w:r>
        <w:rPr>
          <w:rFonts w:eastAsia="Arial" w:cs="Arial" w:ascii="Arial" w:hAnsi="Arial"/>
          <w:b/>
          <w:position w:val="-1"/>
          <w:sz w:val="28"/>
          <w:szCs w:val="28"/>
        </w:rPr>
        <w:t>E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 xml:space="preserve"> F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Í</w:t>
      </w:r>
      <w:r>
        <w:rPr>
          <w:rFonts w:eastAsia="Arial" w:cs="Arial" w:ascii="Arial" w:hAnsi="Arial"/>
          <w:b/>
          <w:position w:val="-1"/>
          <w:sz w:val="28"/>
          <w:szCs w:val="28"/>
        </w:rPr>
        <w:t>S</w:t>
      </w:r>
      <w:r>
        <w:rPr>
          <w:rFonts w:eastAsia="Arial" w:cs="Arial" w:ascii="Arial" w:hAnsi="Arial"/>
          <w:b/>
          <w:spacing w:val="-1"/>
          <w:position w:val="-1"/>
          <w:sz w:val="28"/>
          <w:szCs w:val="28"/>
        </w:rPr>
        <w:t>I</w:t>
      </w:r>
      <w:r>
        <w:rPr>
          <w:rFonts w:eastAsia="Arial" w:cs="Arial" w:ascii="Arial" w:hAnsi="Arial"/>
          <w:b/>
          <w:spacing w:val="1"/>
          <w:position w:val="-1"/>
          <w:sz w:val="28"/>
          <w:szCs w:val="28"/>
        </w:rPr>
        <w:t>C</w:t>
      </w:r>
      <w:r>
        <w:rPr>
          <w:rFonts w:eastAsia="Arial" w:cs="Arial" w:ascii="Arial" w:hAnsi="Arial"/>
          <w:b/>
          <w:position w:val="-1"/>
          <w:sz w:val="28"/>
          <w:szCs w:val="28"/>
        </w:rPr>
        <w:t>A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3177" w:hanging="0"/>
        <w:rPr/>
      </w:pPr>
      <w:r>
        <w:rPr/>
        <w:drawing>
          <wp:inline distT="0" distB="0" distL="0" distR="0">
            <wp:extent cx="1714500" cy="2286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exact" w:line="160" w:before="5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580"/>
        <w:ind w:left="3462" w:right="3233" w:hanging="0"/>
        <w:jc w:val="center"/>
        <w:rPr>
          <w:rFonts w:ascii="Arial" w:hAnsi="Arial" w:eastAsia="Arial" w:cs="Arial"/>
          <w:sz w:val="52"/>
          <w:szCs w:val="52"/>
          <w:lang w:val="es-PE"/>
        </w:rPr>
      </w:pPr>
      <w:r>
        <w:rPr>
          <w:rFonts w:eastAsia="Arial" w:cs="Arial" w:ascii="Arial" w:hAnsi="Arial"/>
          <w:b/>
          <w:position w:val="-1"/>
          <w:sz w:val="52"/>
          <w:szCs w:val="52"/>
          <w:lang w:val="es-PE"/>
        </w:rPr>
        <w:t>SILABO</w:t>
      </w:r>
    </w:p>
    <w:p>
      <w:pPr>
        <w:pStyle w:val="Normal"/>
        <w:spacing w:lineRule="exact" w:line="140" w:before="9" w:after="0"/>
        <w:rPr>
          <w:sz w:val="15"/>
          <w:szCs w:val="15"/>
          <w:lang w:val="es-PE"/>
        </w:rPr>
      </w:pPr>
      <w:r>
        <w:rPr>
          <w:sz w:val="15"/>
          <w:szCs w:val="15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103" w:hanging="0"/>
        <w:rPr>
          <w:rFonts w:ascii="Arial" w:hAnsi="Arial" w:eastAsia="Arial" w:cs="Arial"/>
          <w:sz w:val="26"/>
          <w:szCs w:val="26"/>
          <w:lang w:val="es-PE"/>
        </w:rPr>
      </w:pP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z w:val="28"/>
          <w:szCs w:val="28"/>
          <w:lang w:val="es-PE"/>
        </w:rPr>
        <w:t>S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I</w:t>
      </w:r>
      <w:r>
        <w:rPr>
          <w:rFonts w:eastAsia="Arial" w:cs="Arial" w:ascii="Arial" w:hAnsi="Arial"/>
          <w:b/>
          <w:sz w:val="28"/>
          <w:szCs w:val="28"/>
          <w:lang w:val="es-PE"/>
        </w:rPr>
        <w:t>G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N</w:t>
      </w:r>
      <w:r>
        <w:rPr>
          <w:rFonts w:eastAsia="Arial" w:cs="Arial" w:ascii="Arial" w:hAnsi="Arial"/>
          <w:b/>
          <w:spacing w:val="-8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TUR</w:t>
      </w:r>
      <w:r>
        <w:rPr>
          <w:rFonts w:eastAsia="Arial" w:cs="Arial" w:ascii="Arial" w:hAnsi="Arial"/>
          <w:b/>
          <w:spacing w:val="-4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z w:val="28"/>
          <w:szCs w:val="28"/>
          <w:lang w:val="es-PE"/>
        </w:rPr>
        <w:t xml:space="preserve">: </w:t>
      </w:r>
      <w:r>
        <w:rPr>
          <w:rFonts w:eastAsia="Arial" w:cs="Arial" w:ascii="Arial" w:hAnsi="Arial"/>
          <w:b/>
          <w:sz w:val="26"/>
          <w:szCs w:val="26"/>
          <w:lang w:val="es-PE"/>
        </w:rPr>
        <w:t>PROCESAMIENTO DE IMAGENES</w:t>
      </w:r>
    </w:p>
    <w:p>
      <w:pPr>
        <w:pStyle w:val="Normal"/>
        <w:spacing w:lineRule="exact" w:line="280" w:before="17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ind w:left="103" w:hanging="0"/>
        <w:rPr>
          <w:rFonts w:ascii="Arial" w:hAnsi="Arial" w:eastAsia="Arial" w:cs="Arial"/>
          <w:sz w:val="28"/>
          <w:szCs w:val="28"/>
          <w:lang w:val="es-PE"/>
        </w:rPr>
      </w:pPr>
      <w:r>
        <w:rPr>
          <w:rFonts w:eastAsia="Arial" w:cs="Arial" w:ascii="Arial" w:hAnsi="Arial"/>
          <w:b/>
          <w:sz w:val="28"/>
          <w:szCs w:val="28"/>
          <w:lang w:val="es-PE"/>
        </w:rPr>
        <w:t>SE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M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ES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T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R</w:t>
      </w:r>
      <w:r>
        <w:rPr>
          <w:rFonts w:eastAsia="Arial" w:cs="Arial" w:ascii="Arial" w:hAnsi="Arial"/>
          <w:b/>
          <w:sz w:val="28"/>
          <w:szCs w:val="28"/>
          <w:lang w:val="es-PE"/>
        </w:rPr>
        <w:t>E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 xml:space="preserve"> A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pacing w:val="-8"/>
          <w:sz w:val="28"/>
          <w:szCs w:val="28"/>
          <w:lang w:val="es-PE"/>
        </w:rPr>
        <w:t>A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D</w:t>
      </w:r>
      <w:r>
        <w:rPr>
          <w:rFonts w:eastAsia="Arial" w:cs="Arial" w:ascii="Arial" w:hAnsi="Arial"/>
          <w:b/>
          <w:sz w:val="28"/>
          <w:szCs w:val="28"/>
          <w:lang w:val="es-PE"/>
        </w:rPr>
        <w:t>É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MI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z w:val="28"/>
          <w:szCs w:val="28"/>
          <w:lang w:val="es-PE"/>
        </w:rPr>
        <w:t>O: 2024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-</w:t>
      </w:r>
      <w:r>
        <w:rPr>
          <w:rFonts w:eastAsia="Arial" w:cs="Arial" w:ascii="Arial" w:hAnsi="Arial"/>
          <w:b/>
          <w:sz w:val="28"/>
          <w:szCs w:val="28"/>
          <w:lang w:val="es-PE"/>
        </w:rPr>
        <w:t>B</w:t>
      </w:r>
    </w:p>
    <w:p>
      <w:pPr>
        <w:pStyle w:val="Normal"/>
        <w:spacing w:lineRule="exact" w:line="280" w:before="17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ind w:left="182" w:hanging="0"/>
        <w:rPr>
          <w:rFonts w:ascii="Arial" w:hAnsi="Arial" w:eastAsia="Arial" w:cs="Arial"/>
          <w:sz w:val="28"/>
          <w:szCs w:val="28"/>
          <w:lang w:val="es-PE"/>
        </w:rPr>
      </w:pP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D</w:t>
      </w:r>
      <w:r>
        <w:rPr>
          <w:rFonts w:eastAsia="Arial" w:cs="Arial" w:ascii="Arial" w:hAnsi="Arial"/>
          <w:b/>
          <w:spacing w:val="-5"/>
          <w:sz w:val="28"/>
          <w:szCs w:val="28"/>
          <w:lang w:val="es-PE"/>
        </w:rPr>
        <w:t>O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>C</w:t>
      </w:r>
      <w:r>
        <w:rPr>
          <w:rFonts w:eastAsia="Arial" w:cs="Arial" w:ascii="Arial" w:hAnsi="Arial"/>
          <w:b/>
          <w:spacing w:val="-2"/>
          <w:sz w:val="28"/>
          <w:szCs w:val="28"/>
          <w:lang w:val="es-PE"/>
        </w:rPr>
        <w:t>E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NT</w:t>
      </w:r>
      <w:r>
        <w:rPr>
          <w:rFonts w:eastAsia="Arial" w:cs="Arial" w:ascii="Arial" w:hAnsi="Arial"/>
          <w:b/>
          <w:sz w:val="28"/>
          <w:szCs w:val="28"/>
          <w:lang w:val="es-PE"/>
        </w:rPr>
        <w:t xml:space="preserve">E: </w:t>
      </w:r>
      <w:r>
        <w:rPr>
          <w:rFonts w:eastAsia="Arial" w:cs="Arial" w:ascii="Arial" w:hAnsi="Arial"/>
          <w:b/>
          <w:spacing w:val="-1"/>
          <w:sz w:val="28"/>
          <w:szCs w:val="28"/>
          <w:lang w:val="es-PE"/>
        </w:rPr>
        <w:t>PhD</w:t>
      </w:r>
      <w:r>
        <w:rPr>
          <w:rFonts w:eastAsia="Arial" w:cs="Arial" w:ascii="Arial" w:hAnsi="Arial"/>
          <w:b/>
          <w:sz w:val="28"/>
          <w:szCs w:val="28"/>
          <w:lang w:val="es-PE"/>
        </w:rPr>
        <w:t>.</w:t>
      </w:r>
      <w:r>
        <w:rPr>
          <w:rFonts w:eastAsia="Arial" w:cs="Arial" w:ascii="Arial" w:hAnsi="Arial"/>
          <w:b/>
          <w:spacing w:val="1"/>
          <w:sz w:val="28"/>
          <w:szCs w:val="28"/>
          <w:lang w:val="es-PE"/>
        </w:rPr>
        <w:t xml:space="preserve"> Henry R. Moncada </w:t>
      </w:r>
      <w:r>
        <w:rPr>
          <w:rFonts w:eastAsia="Arial" w:cs="Arial" w:ascii="Arial" w:hAnsi="Arial"/>
          <w:b/>
          <w:i w:val="false"/>
          <w:caps w:val="false"/>
          <w:smallCaps w:val="false"/>
          <w:color w:val="111111"/>
          <w:spacing w:val="1"/>
          <w:sz w:val="28"/>
          <w:szCs w:val="28"/>
          <w:lang w:val="es-PE"/>
        </w:rPr>
        <w:t>López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3104" w:right="2880" w:hanging="0"/>
        <w:jc w:val="center"/>
        <w:rPr>
          <w:rFonts w:ascii="Arial" w:hAnsi="Arial" w:eastAsia="Arial" w:cs="Arial"/>
          <w:sz w:val="36"/>
          <w:szCs w:val="36"/>
          <w:lang w:val="es-PE"/>
        </w:rPr>
      </w:pPr>
      <w:r>
        <w:rPr>
          <w:rFonts w:eastAsia="Arial" w:cs="Arial" w:ascii="Arial" w:hAnsi="Arial"/>
          <w:b/>
          <w:spacing w:val="-1"/>
          <w:sz w:val="36"/>
          <w:szCs w:val="36"/>
          <w:lang w:val="es-PE"/>
        </w:rPr>
        <w:t>CA</w:t>
      </w:r>
      <w:r>
        <w:rPr>
          <w:rFonts w:eastAsia="Arial" w:cs="Arial" w:ascii="Arial" w:hAnsi="Arial"/>
          <w:b/>
          <w:spacing w:val="1"/>
          <w:sz w:val="36"/>
          <w:szCs w:val="36"/>
          <w:lang w:val="es-PE"/>
        </w:rPr>
        <w:t>LL</w:t>
      </w:r>
      <w:r>
        <w:rPr>
          <w:rFonts w:eastAsia="Arial" w:cs="Arial" w:ascii="Arial" w:hAnsi="Arial"/>
          <w:b/>
          <w:sz w:val="36"/>
          <w:szCs w:val="36"/>
          <w:lang w:val="es-PE"/>
        </w:rPr>
        <w:t>AO,</w:t>
      </w:r>
      <w:r>
        <w:rPr>
          <w:rFonts w:eastAsia="Arial" w:cs="Arial" w:ascii="Arial" w:hAnsi="Arial"/>
          <w:b/>
          <w:spacing w:val="2"/>
          <w:sz w:val="36"/>
          <w:szCs w:val="36"/>
          <w:lang w:val="es-PE"/>
        </w:rPr>
        <w:t xml:space="preserve"> </w:t>
      </w:r>
      <w:r>
        <w:rPr>
          <w:rFonts w:eastAsia="Arial" w:cs="Arial" w:ascii="Arial" w:hAnsi="Arial"/>
          <w:b/>
          <w:sz w:val="36"/>
          <w:szCs w:val="36"/>
          <w:lang w:val="es-PE"/>
        </w:rPr>
        <w:t>PERÚ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20" w:before="16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sectPr>
          <w:type w:val="nextPage"/>
          <w:pgSz w:w="11940" w:h="16860"/>
          <w:pgMar w:left="1460" w:right="1680" w:gutter="0" w:header="0" w:top="15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3923" w:right="3679" w:hanging="0"/>
        <w:jc w:val="center"/>
        <w:rPr>
          <w:rFonts w:ascii="Arial" w:hAnsi="Arial" w:eastAsia="Arial" w:cs="Arial"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  <w:t>2024</w:t>
      </w:r>
    </w:p>
    <w:p>
      <w:pPr>
        <w:pStyle w:val="Normal"/>
        <w:spacing w:lineRule="exact" w:line="360" w:before="48" w:after="0"/>
        <w:ind w:left="4426" w:right="3889" w:hanging="0"/>
        <w:jc w:val="center"/>
        <w:rPr>
          <w:rFonts w:ascii="Arial" w:hAnsi="Arial" w:eastAsia="Arial" w:cs="Arial"/>
          <w:sz w:val="32"/>
          <w:szCs w:val="32"/>
        </w:rPr>
      </w:pPr>
      <w:r>
        <w:rPr>
          <w:rFonts w:eastAsia="Arial" w:cs="Arial" w:ascii="Arial" w:hAnsi="Arial"/>
          <w:b/>
          <w:spacing w:val="1"/>
          <w:w w:val="98"/>
          <w:position w:val="-1"/>
          <w:sz w:val="32"/>
          <w:szCs w:val="32"/>
        </w:rPr>
        <w:t>S</w:t>
      </w:r>
      <w:r>
        <w:rPr>
          <w:rFonts w:eastAsia="Arial" w:cs="Arial" w:ascii="Arial" w:hAnsi="Arial"/>
          <w:b/>
          <w:spacing w:val="-1"/>
          <w:w w:val="98"/>
          <w:position w:val="-1"/>
          <w:sz w:val="32"/>
          <w:szCs w:val="32"/>
        </w:rPr>
        <w:t>I</w:t>
      </w:r>
      <w:r>
        <w:rPr>
          <w:rFonts w:eastAsia="Arial" w:cs="Arial" w:ascii="Arial" w:hAnsi="Arial"/>
          <w:b/>
          <w:spacing w:val="2"/>
          <w:w w:val="98"/>
          <w:position w:val="-1"/>
          <w:sz w:val="32"/>
          <w:szCs w:val="32"/>
        </w:rPr>
        <w:t>LA</w:t>
      </w:r>
      <w:r>
        <w:rPr>
          <w:rFonts w:eastAsia="Arial" w:cs="Arial" w:ascii="Arial" w:hAnsi="Arial"/>
          <w:b/>
          <w:spacing w:val="6"/>
          <w:w w:val="98"/>
          <w:position w:val="-1"/>
          <w:sz w:val="32"/>
          <w:szCs w:val="32"/>
        </w:rPr>
        <w:t>B</w:t>
      </w:r>
      <w:r>
        <w:rPr>
          <w:rFonts w:eastAsia="Arial" w:cs="Arial" w:ascii="Arial" w:hAnsi="Arial"/>
          <w:b/>
          <w:w w:val="98"/>
          <w:position w:val="-1"/>
          <w:sz w:val="32"/>
          <w:szCs w:val="32"/>
        </w:rPr>
        <w:t>O</w:t>
      </w:r>
    </w:p>
    <w:p>
      <w:pPr>
        <w:pStyle w:val="Normal"/>
        <w:spacing w:lineRule="exact" w:line="140" w:before="7" w:after="0"/>
        <w:rPr>
          <w:sz w:val="15"/>
          <w:szCs w:val="15"/>
        </w:rPr>
      </w:pPr>
      <w:r>
        <w:rPr>
          <w:sz w:val="15"/>
          <w:szCs w:val="15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29" w:after="0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position w:val="-1"/>
          <w:sz w:val="24"/>
          <w:szCs w:val="24"/>
        </w:rPr>
        <w:t xml:space="preserve">I.       </w:t>
      </w:r>
      <w:r>
        <w:rPr>
          <w:rFonts w:eastAsia="Arial" w:cs="Arial" w:ascii="Arial" w:hAnsi="Arial"/>
          <w:b/>
          <w:spacing w:val="45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</w:rPr>
        <w:t>D</w:t>
      </w:r>
      <w:r>
        <w:rPr>
          <w:rFonts w:eastAsia="Arial" w:cs="Arial" w:ascii="Arial" w:hAnsi="Arial"/>
          <w:b/>
          <w:spacing w:val="-3"/>
          <w:position w:val="-1"/>
          <w:sz w:val="24"/>
          <w:szCs w:val="24"/>
        </w:rPr>
        <w:t>A</w:t>
      </w:r>
      <w:r>
        <w:rPr>
          <w:rFonts w:eastAsia="Arial" w:cs="Arial" w:ascii="Arial" w:hAnsi="Arial"/>
          <w:b/>
          <w:spacing w:val="5"/>
          <w:position w:val="-1"/>
          <w:sz w:val="24"/>
          <w:szCs w:val="24"/>
        </w:rPr>
        <w:t>T</w:t>
      </w:r>
      <w:r>
        <w:rPr>
          <w:rFonts w:eastAsia="Arial" w:cs="Arial" w:ascii="Arial" w:hAnsi="Arial"/>
          <w:b/>
          <w:position w:val="-1"/>
          <w:sz w:val="24"/>
          <w:szCs w:val="24"/>
        </w:rPr>
        <w:t>OS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</w:rPr>
        <w:t>G</w:t>
      </w:r>
      <w:r>
        <w:rPr>
          <w:rFonts w:eastAsia="Arial" w:cs="Arial" w:ascii="Arial" w:hAnsi="Arial"/>
          <w:b/>
          <w:position w:val="-1"/>
          <w:sz w:val="24"/>
          <w:szCs w:val="24"/>
        </w:rPr>
        <w:t>EN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</w:rPr>
        <w:t>RALES</w:t>
      </w:r>
    </w:p>
    <w:p>
      <w:pPr>
        <w:pStyle w:val="Normal"/>
        <w:spacing w:lineRule="exact" w:line="120" w:before="10" w:after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8190" w:type="dxa"/>
        <w:jc w:val="left"/>
        <w:tblInd w:w="67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633"/>
        <w:gridCol w:w="2968"/>
        <w:gridCol w:w="4589"/>
      </w:tblGrid>
      <w:tr>
        <w:trPr>
          <w:trHeight w:val="270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lineRule="exact" w:line="22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1.1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lineRule="exact" w:line="22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gnat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u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a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lineRule="exact" w:line="22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PROCESAMIENTO DE IMÁGENES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1.2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z w:val="20"/>
                <w:szCs w:val="20"/>
              </w:rPr>
              <w:t>ód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go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EL-607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1.3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z w:val="20"/>
                <w:szCs w:val="20"/>
              </w:rPr>
              <w:t>arác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z w:val="20"/>
                <w:szCs w:val="20"/>
              </w:rPr>
              <w:t>er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 Electivo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4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1.4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4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equ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z w:val="20"/>
                <w:szCs w:val="20"/>
              </w:rPr>
              <w:t>o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(</w:t>
            </w:r>
            <w:r>
              <w:rPr>
                <w:rFonts w:eastAsia="Arial" w:cs="Arial" w:ascii="Arial" w:hAnsi="Arial"/>
                <w:sz w:val="20"/>
                <w:szCs w:val="20"/>
              </w:rPr>
              <w:t>no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m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b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y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ó</w:t>
            </w:r>
            <w:r>
              <w:rPr>
                <w:rFonts w:eastAsia="Arial" w:cs="Arial" w:ascii="Arial" w:hAnsi="Arial"/>
                <w:spacing w:val="-5"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.</w:t>
            </w:r>
            <w:r>
              <w:rPr>
                <w:rFonts w:eastAsia="Arial" w:cs="Arial" w:ascii="Arial" w:hAnsi="Arial"/>
                <w:sz w:val="20"/>
                <w:szCs w:val="20"/>
              </w:rPr>
              <w:t>)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4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Ninguno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1.5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Ci</w:t>
            </w:r>
            <w:r>
              <w:rPr>
                <w:rFonts w:eastAsia="Arial" w:cs="Arial" w:ascii="Arial" w:hAnsi="Arial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l</w:t>
            </w:r>
            <w:r>
              <w:rPr>
                <w:rFonts w:eastAsia="Arial" w:cs="Arial" w:ascii="Arial" w:hAnsi="Arial"/>
                <w:sz w:val="20"/>
                <w:szCs w:val="20"/>
              </w:rPr>
              <w:t>o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 VI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1.6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>eme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tr</w:t>
            </w:r>
            <w:r>
              <w:rPr>
                <w:rFonts w:eastAsia="Arial" w:cs="Arial" w:ascii="Arial" w:hAnsi="Arial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cad</w:t>
            </w:r>
            <w:r>
              <w:rPr>
                <w:rFonts w:eastAsia="Arial" w:cs="Arial" w:ascii="Arial" w:hAnsi="Arial"/>
                <w:spacing w:val="-5"/>
                <w:sz w:val="20"/>
                <w:szCs w:val="20"/>
              </w:rPr>
              <w:t>é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m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co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2024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-B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1.7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sz w:val="20"/>
                <w:szCs w:val="20"/>
              </w:rPr>
              <w:t>°</w:t>
            </w:r>
            <w:r>
              <w:rPr>
                <w:rFonts w:eastAsia="Arial" w:cs="Arial" w:ascii="Arial" w:hAnsi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H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o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as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de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Cl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se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5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o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rí</w:t>
            </w:r>
            <w:r>
              <w:rPr>
                <w:rFonts w:eastAsia="Arial" w:cs="Arial" w:ascii="Arial" w:hAnsi="Arial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02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h</w:t>
            </w:r>
            <w:r>
              <w:rPr>
                <w:rFonts w:eastAsia="Arial" w:cs="Arial" w:ascii="Arial" w:hAnsi="Arial"/>
                <w:sz w:val="20"/>
                <w:szCs w:val="20"/>
              </w:rPr>
              <w:t>/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L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b</w:t>
            </w:r>
            <w:r>
              <w:rPr>
                <w:rFonts w:eastAsia="Arial" w:cs="Arial" w:ascii="Arial" w:hAnsi="Arial"/>
                <w:sz w:val="20"/>
                <w:szCs w:val="20"/>
              </w:rPr>
              <w:t>or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z w:val="20"/>
                <w:szCs w:val="20"/>
              </w:rPr>
              <w:t>or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o 02</w:t>
            </w:r>
            <w:r>
              <w:rPr>
                <w:rFonts w:eastAsia="Arial" w:cs="Arial" w:ascii="Arial" w:hAnsi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h</w:t>
            </w:r>
          </w:p>
        </w:tc>
      </w:tr>
      <w:tr>
        <w:trPr>
          <w:trHeight w:val="322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1.8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sz w:val="20"/>
                <w:szCs w:val="20"/>
              </w:rPr>
              <w:t>°</w:t>
            </w:r>
            <w:r>
              <w:rPr>
                <w:rFonts w:eastAsia="Arial" w:cs="Arial" w:ascii="Arial" w:hAnsi="Arial"/>
                <w:spacing w:val="4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de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C</w:t>
            </w:r>
            <w:r>
              <w:rPr>
                <w:rFonts w:eastAsia="Arial" w:cs="Arial" w:ascii="Arial" w:hAnsi="Arial"/>
                <w:spacing w:val="-2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z w:val="20"/>
                <w:szCs w:val="20"/>
              </w:rPr>
              <w:t>éd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>t</w:t>
            </w:r>
            <w:r>
              <w:rPr>
                <w:rFonts w:eastAsia="Arial" w:cs="Arial" w:ascii="Arial" w:hAnsi="Arial"/>
                <w:sz w:val="20"/>
                <w:szCs w:val="20"/>
              </w:rPr>
              <w:t>os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03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1.9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</w:rPr>
              <w:t>urac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sz w:val="20"/>
                <w:szCs w:val="20"/>
              </w:rPr>
              <w:t>ón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16</w:t>
            </w: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z w:val="20"/>
                <w:szCs w:val="20"/>
              </w:rPr>
              <w:t>seman</w:t>
            </w:r>
            <w:r>
              <w:rPr>
                <w:rFonts w:eastAsia="Arial" w:cs="Arial" w:ascii="Arial" w:hAnsi="Arial"/>
                <w:spacing w:val="-3"/>
                <w:sz w:val="20"/>
                <w:szCs w:val="20"/>
              </w:rPr>
              <w:t>a</w:t>
            </w: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</w:p>
        </w:tc>
      </w:tr>
      <w:tr>
        <w:trPr>
          <w:trHeight w:val="323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before="24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1.10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before="24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-1"/>
                <w:sz w:val="20"/>
                <w:szCs w:val="20"/>
              </w:rPr>
              <w:t>D</w:t>
            </w:r>
            <w:r>
              <w:rPr>
                <w:rFonts w:eastAsia="Arial" w:cs="Arial" w:ascii="Arial" w:hAnsi="Arial"/>
                <w:sz w:val="20"/>
                <w:szCs w:val="20"/>
              </w:rPr>
              <w:t>ocente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before="24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111111"/>
                <w:spacing w:val="-1"/>
                <w:sz w:val="20"/>
                <w:szCs w:val="20"/>
                <w:lang w:val="es-PE"/>
              </w:rPr>
              <w:t>PhD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color w:val="111111"/>
                <w:spacing w:val="1"/>
                <w:sz w:val="20"/>
                <w:szCs w:val="20"/>
                <w:lang w:val="es-PE"/>
              </w:rPr>
              <w:t>. Henry R. Moncada López</w:t>
            </w:r>
          </w:p>
        </w:tc>
      </w:tr>
      <w:tr>
        <w:trPr>
          <w:trHeight w:val="271" w:hRule="exact"/>
        </w:trPr>
        <w:tc>
          <w:tcPr>
            <w:tcW w:w="633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120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1.10</w:t>
            </w:r>
          </w:p>
        </w:tc>
        <w:tc>
          <w:tcPr>
            <w:tcW w:w="2968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84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spacing w:val="1"/>
                <w:position w:val="-1"/>
                <w:sz w:val="20"/>
                <w:szCs w:val="20"/>
              </w:rPr>
              <w:t>M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oda</w:t>
            </w:r>
            <w:r>
              <w:rPr>
                <w:rFonts w:eastAsia="Arial" w:cs="Arial" w:ascii="Arial" w:hAnsi="Arial"/>
                <w:spacing w:val="-1"/>
                <w:position w:val="-1"/>
                <w:sz w:val="20"/>
                <w:szCs w:val="20"/>
              </w:rPr>
              <w:t>li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dad</w:t>
            </w:r>
          </w:p>
        </w:tc>
        <w:tc>
          <w:tcPr>
            <w:tcW w:w="4589" w:type="dxa"/>
            <w:tcBorders/>
          </w:tcPr>
          <w:p>
            <w:pPr>
              <w:pStyle w:val="Normal"/>
              <w:widowControl w:val="false"/>
              <w:spacing w:lineRule="exact" w:line="240" w:before="23" w:after="0"/>
              <w:ind w:left="376" w:hanging="0"/>
              <w:rPr>
                <w:sz w:val="20"/>
                <w:szCs w:val="20"/>
              </w:rPr>
            </w:pP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:</w:t>
            </w:r>
            <w:r>
              <w:rPr>
                <w:rFonts w:eastAsia="Arial" w:cs="Arial" w:ascii="Arial" w:hAnsi="Arial"/>
                <w:spacing w:val="2"/>
                <w:position w:val="-1"/>
                <w:sz w:val="20"/>
                <w:szCs w:val="20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1"/>
                <w:sz w:val="20"/>
                <w:szCs w:val="20"/>
              </w:rPr>
              <w:t>P</w:t>
            </w:r>
            <w:r>
              <w:rPr>
                <w:rFonts w:eastAsia="Arial" w:cs="Arial" w:ascii="Arial" w:hAnsi="Arial"/>
                <w:spacing w:val="1"/>
                <w:position w:val="-1"/>
                <w:sz w:val="20"/>
                <w:szCs w:val="20"/>
              </w:rPr>
              <w:t>r</w:t>
            </w:r>
            <w:r>
              <w:rPr>
                <w:rFonts w:eastAsia="Arial" w:cs="Arial" w:ascii="Arial" w:hAnsi="Arial"/>
                <w:spacing w:val="-3"/>
                <w:position w:val="-1"/>
                <w:sz w:val="20"/>
                <w:szCs w:val="20"/>
              </w:rPr>
              <w:t>e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se</w:t>
            </w:r>
            <w:r>
              <w:rPr>
                <w:rFonts w:eastAsia="Arial" w:cs="Arial" w:ascii="Arial" w:hAnsi="Arial"/>
                <w:spacing w:val="-1"/>
                <w:position w:val="-1"/>
                <w:sz w:val="20"/>
                <w:szCs w:val="20"/>
              </w:rPr>
              <w:t>n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c</w:t>
            </w:r>
            <w:r>
              <w:rPr>
                <w:rFonts w:eastAsia="Arial" w:cs="Arial" w:ascii="Arial" w:hAnsi="Arial"/>
                <w:spacing w:val="-1"/>
                <w:position w:val="-1"/>
                <w:sz w:val="20"/>
                <w:szCs w:val="20"/>
              </w:rPr>
              <w:t>i</w:t>
            </w:r>
            <w:r>
              <w:rPr>
                <w:rFonts w:eastAsia="Arial" w:cs="Arial" w:ascii="Arial" w:hAnsi="Arial"/>
                <w:position w:val="-1"/>
                <w:sz w:val="20"/>
                <w:szCs w:val="20"/>
              </w:rPr>
              <w:t>al</w:t>
            </w:r>
          </w:p>
        </w:tc>
      </w:tr>
    </w:tbl>
    <w:p>
      <w:pPr>
        <w:pStyle w:val="Normal"/>
        <w:spacing w:lineRule="exact" w:line="100" w:before="3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</w:rPr>
        <w:t>I</w:t>
      </w:r>
      <w:r>
        <w:rPr>
          <w:rFonts w:eastAsia="Arial" w:cs="Arial" w:ascii="Arial" w:hAnsi="Arial"/>
          <w:b/>
          <w:sz w:val="24"/>
          <w:szCs w:val="24"/>
        </w:rPr>
        <w:t xml:space="preserve">.      </w:t>
      </w:r>
      <w:r>
        <w:rPr>
          <w:rFonts w:eastAsia="Arial" w:cs="Arial" w:ascii="Arial" w:hAnsi="Arial"/>
          <w:b/>
          <w:spacing w:val="44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pacing w:val="-1"/>
          <w:sz w:val="24"/>
          <w:szCs w:val="24"/>
        </w:rPr>
        <w:t>UM</w:t>
      </w:r>
      <w:r>
        <w:rPr>
          <w:rFonts w:eastAsia="Arial" w:cs="Arial" w:ascii="Arial" w:hAnsi="Arial"/>
          <w:b/>
          <w:sz w:val="24"/>
          <w:szCs w:val="24"/>
        </w:rPr>
        <w:t>ILLA</w:t>
      </w:r>
    </w:p>
    <w:p>
      <w:pPr>
        <w:pStyle w:val="Normal"/>
        <w:spacing w:lineRule="exact" w:line="180" w:before="10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bCs/>
          <w:sz w:val="22"/>
          <w:szCs w:val="22"/>
          <w:lang w:val="es-PE"/>
        </w:rPr>
        <w:t>Naturaleza:</w:t>
      </w:r>
      <w:r>
        <w:rPr>
          <w:rFonts w:eastAsia="Arial" w:cs="Arial" w:ascii="Arial" w:hAnsi="Arial"/>
          <w:sz w:val="22"/>
          <w:szCs w:val="22"/>
          <w:lang w:val="es-PE"/>
        </w:rPr>
        <w:t xml:space="preserve"> Asignatura de carácter teórico-practico que corresponde a estudios de carácter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electivo.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bCs/>
          <w:sz w:val="22"/>
          <w:szCs w:val="22"/>
          <w:lang w:val="es-PE"/>
        </w:rPr>
        <w:t>Propósito:</w:t>
      </w:r>
      <w:r>
        <w:rPr>
          <w:rFonts w:eastAsia="Arial" w:cs="Arial" w:ascii="Arial" w:hAnsi="Arial"/>
          <w:sz w:val="22"/>
          <w:szCs w:val="22"/>
          <w:lang w:val="es-PE"/>
        </w:rPr>
        <w:t xml:space="preserve"> Brindar al estudiante fundamentos para el tratamiento de imágenes mediante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un ordenador, para el trabajo científico tecnológico.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bCs/>
          <w:sz w:val="22"/>
          <w:szCs w:val="22"/>
          <w:lang w:val="es-PE"/>
        </w:rPr>
        <w:t>Contenido:</w:t>
      </w:r>
      <w:r>
        <w:rPr>
          <w:rFonts w:eastAsia="Arial" w:cs="Arial" w:ascii="Arial" w:hAnsi="Arial"/>
          <w:sz w:val="22"/>
          <w:szCs w:val="22"/>
          <w:lang w:val="es-PE"/>
        </w:rPr>
        <w:t xml:space="preserve"> Ofrece los fundamentos teóricos y las herramientas prácticas sobre el campo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de Procesamiento y Análisis Digital de Imágenes. El uso de técnicas y herramientas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básicas sobre las imágenes como operaciones y transformaciones de relaciones de pixeles,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funciones y operaciones, transformaciones básicas, mejoramiento, filtrado, manejo de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colores, restauración, compresión y procesos y técnicas de reconocimiento de imágenes.</w:t>
      </w:r>
    </w:p>
    <w:p>
      <w:p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Fundamentos de imágenes satelitales, correcciones y aplicaciones en el campo de las</w:t>
      </w:r>
    </w:p>
    <w:p>
      <w:pPr>
        <w:sectPr>
          <w:type w:val="nextPage"/>
          <w:pgSz w:w="11940" w:h="16860"/>
          <w:pgMar w:left="1020" w:right="1300" w:gutter="0" w:header="0" w:top="106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360"/>
        <w:ind w:left="284" w:right="81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ciencias de la tierra.</w:t>
      </w:r>
    </w:p>
    <w:p>
      <w:pPr>
        <w:pStyle w:val="Normal"/>
        <w:spacing w:before="61" w:after="0"/>
        <w:ind w:left="113" w:hanging="0"/>
        <w:jc w:val="both"/>
        <w:rPr/>
      </w:pPr>
      <w:r>
        <w:rPr>
          <w:rFonts w:eastAsia="Arial" w:cs="Arial" w:ascii="Arial" w:hAnsi="Arial"/>
          <w:b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I.     </w:t>
      </w:r>
      <w:r>
        <w:rPr>
          <w:rFonts w:eastAsia="Arial" w:cs="Arial" w:ascii="Arial" w:hAnsi="Arial"/>
          <w:b/>
          <w:spacing w:val="4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CO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PE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NC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(</w:t>
      </w:r>
      <w:r>
        <w:rPr>
          <w:rFonts w:eastAsia="Arial" w:cs="Arial" w:ascii="Arial" w:hAnsi="Arial"/>
          <w:b/>
          <w:sz w:val="24"/>
          <w:szCs w:val="24"/>
          <w:lang w:val="es-PE"/>
        </w:rPr>
        <w:t>S)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EL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PE</w:t>
      </w:r>
      <w:r>
        <w:rPr>
          <w:rFonts w:eastAsia="Arial" w:cs="Arial" w:ascii="Arial" w:hAnsi="Arial"/>
          <w:b/>
          <w:sz w:val="24"/>
          <w:szCs w:val="24"/>
          <w:lang w:val="es-PE"/>
        </w:rPr>
        <w:t>RFIL DE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EG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SO</w:t>
      </w:r>
    </w:p>
    <w:p>
      <w:pPr>
        <w:pStyle w:val="Normal"/>
        <w:spacing w:lineRule="exact" w:line="100" w:before="2" w:after="0"/>
        <w:jc w:val="both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260" w:hanging="0"/>
        <w:jc w:val="both"/>
        <w:rPr/>
      </w:pPr>
      <w:r>
        <w:rPr>
          <w:rFonts w:eastAsia="Arial" w:cs="Arial" w:ascii="Arial" w:hAnsi="Arial"/>
          <w:b/>
          <w:sz w:val="22"/>
          <w:szCs w:val="22"/>
        </w:rPr>
        <w:t>3.1</w:t>
      </w:r>
      <w:r>
        <w:rPr>
          <w:rFonts w:eastAsia="Arial" w:cs="Arial" w:ascii="Arial" w:hAnsi="Arial"/>
          <w:b/>
          <w:spacing w:val="4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</w:rPr>
        <w:t>o</w:t>
      </w:r>
      <w:r>
        <w:rPr>
          <w:rFonts w:eastAsia="Arial" w:cs="Arial" w:ascii="Arial" w:hAnsi="Arial"/>
          <w:b/>
          <w:sz w:val="22"/>
          <w:szCs w:val="22"/>
        </w:rPr>
        <w:t>mp</w:t>
      </w:r>
      <w:r>
        <w:rPr>
          <w:rFonts w:eastAsia="Arial" w:cs="Arial" w:ascii="Arial" w:hAnsi="Arial"/>
          <w:b/>
          <w:spacing w:val="-3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</w:rPr>
        <w:t>n</w:t>
      </w:r>
      <w:r>
        <w:rPr>
          <w:rFonts w:eastAsia="Arial" w:cs="Arial" w:ascii="Arial" w:hAnsi="Arial"/>
          <w:b/>
          <w:sz w:val="22"/>
          <w:szCs w:val="22"/>
        </w:rPr>
        <w:t>cias</w:t>
      </w:r>
      <w:r>
        <w:rPr>
          <w:rFonts w:eastAsia="Arial" w:cs="Arial" w:ascii="Arial" w:hAnsi="Arial"/>
          <w:b/>
          <w:spacing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</w:rPr>
        <w:t>g</w:t>
      </w:r>
      <w:r>
        <w:rPr>
          <w:rFonts w:eastAsia="Arial" w:cs="Arial" w:ascii="Arial" w:hAnsi="Arial"/>
          <w:b/>
          <w:sz w:val="22"/>
          <w:szCs w:val="22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</w:rPr>
        <w:t>n</w:t>
      </w:r>
      <w:r>
        <w:rPr>
          <w:rFonts w:eastAsia="Arial" w:cs="Arial" w:ascii="Arial" w:hAnsi="Arial"/>
          <w:b/>
          <w:spacing w:val="-5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r</w:t>
      </w:r>
      <w:r>
        <w:rPr>
          <w:rFonts w:eastAsia="Arial" w:cs="Arial" w:ascii="Arial" w:hAnsi="Arial"/>
          <w:b/>
          <w:sz w:val="22"/>
          <w:szCs w:val="22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</w:rPr>
        <w:t>l</w:t>
      </w:r>
      <w:r>
        <w:rPr>
          <w:rFonts w:eastAsia="Arial" w:cs="Arial" w:ascii="Arial" w:hAnsi="Arial"/>
          <w:b/>
          <w:sz w:val="22"/>
          <w:szCs w:val="22"/>
        </w:rPr>
        <w:t>es</w:t>
      </w:r>
    </w:p>
    <w:p>
      <w:pPr>
        <w:pStyle w:val="Normal"/>
        <w:spacing w:lineRule="exact" w:line="280" w:before="19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28" w:right="7073" w:hanging="0"/>
        <w:jc w:val="both"/>
        <w:rPr/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z w:val="22"/>
          <w:szCs w:val="22"/>
          <w:lang w:val="es-PE"/>
        </w:rPr>
        <w:t xml:space="preserve">1.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z w:val="22"/>
          <w:szCs w:val="22"/>
          <w:lang w:val="es-PE"/>
        </w:rPr>
        <w:t>om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ac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Comprende los fundamentos del Procesamiento Digital de Imágenes.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Interpreta los resultados y elabora los algoritmos a través de procesos de abstracción,análisis y síntesis desde una perspectiva científica y ética.</w:t>
      </w:r>
    </w:p>
    <w:p>
      <w:pPr>
        <w:pStyle w:val="Normal"/>
        <w:spacing w:lineRule="exact" w:line="260" w:before="20" w:after="0"/>
        <w:jc w:val="both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ind w:left="406" w:right="6732" w:hanging="0"/>
        <w:jc w:val="both"/>
        <w:rPr/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2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z w:val="22"/>
          <w:szCs w:val="22"/>
          <w:lang w:val="es-PE"/>
        </w:rPr>
        <w:t>ra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en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qu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o.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y analiza los conocimientos básicos de los fundamentos de procesamiento de imágenes, para trabajos de investigación de casos reales, siguiendo los métodos actuales de la investigación científica, con habilidad, sentido reflexivo y crítico.</w:t>
      </w:r>
    </w:p>
    <w:p>
      <w:pPr>
        <w:pStyle w:val="Normal"/>
        <w:numPr>
          <w:ilvl w:val="0"/>
          <w:numId w:val="5"/>
        </w:numPr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Diseña estrategias verificatorias y de autocontrol mediante elaboración de protocolos basados en algoritmos relacionado a imágenes.</w:t>
      </w:r>
    </w:p>
    <w:p>
      <w:pPr>
        <w:pStyle w:val="Normal"/>
        <w:spacing w:lineRule="exact" w:line="100" w:before="3" w:after="0"/>
        <w:jc w:val="both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spacing w:lineRule="exact" w:line="20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499" w:hanging="0"/>
        <w:jc w:val="both"/>
        <w:rPr/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z w:val="22"/>
          <w:szCs w:val="22"/>
          <w:lang w:val="es-PE"/>
        </w:rPr>
        <w:t xml:space="preserve">3.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nto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.</w:t>
      </w:r>
    </w:p>
    <w:p>
      <w:pPr>
        <w:pStyle w:val="Normal"/>
        <w:spacing w:lineRule="exact" w:line="100" w:before="4" w:after="0"/>
        <w:jc w:val="both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numPr>
          <w:ilvl w:val="0"/>
          <w:numId w:val="6"/>
        </w:numPr>
        <w:spacing w:lineRule="exact" w:line="240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los conocimientos teóricos para realizar correcciones a imágenes satelitales.</w:t>
      </w:r>
    </w:p>
    <w:p>
      <w:pPr>
        <w:pStyle w:val="Normal"/>
        <w:numPr>
          <w:ilvl w:val="0"/>
          <w:numId w:val="6"/>
        </w:numPr>
        <w:spacing w:lineRule="exact" w:line="240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y usa las imágenes satelitales para estudios de investigación en ciencias de la tierra o afines.</w:t>
      </w:r>
    </w:p>
    <w:p>
      <w:pPr>
        <w:pStyle w:val="Normal"/>
        <w:spacing w:lineRule="exact" w:line="180" w:before="3" w:after="0"/>
        <w:jc w:val="both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exact" w:line="20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6106" w:hanging="0"/>
        <w:jc w:val="both"/>
        <w:rPr/>
      </w:pPr>
      <w:r>
        <w:rPr>
          <w:rFonts w:eastAsia="Arial" w:cs="Arial" w:ascii="Arial" w:hAnsi="Arial"/>
          <w:b/>
          <w:sz w:val="22"/>
          <w:szCs w:val="22"/>
          <w:lang w:val="es-PE"/>
        </w:rPr>
        <w:t>3.2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mp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cias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cas</w:t>
      </w:r>
    </w:p>
    <w:p>
      <w:pPr>
        <w:pStyle w:val="Normal"/>
        <w:spacing w:lineRule="exact" w:line="100" w:before="5" w:after="0"/>
        <w:jc w:val="both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Utiliza y Maneja los fundamentos básicos.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Utiliza las funciones, ciclos repetitivos y condicionales para actividades básicas de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348"/>
        <w:ind w:left="1212" w:hanging="0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lectura y/o escritura de datos imágenes.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los diferentes métodos espaciales para la mejora de imágenes digitales.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Aplica los diferentes métodos frecuenciales para la mejora de imágenes digitales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Comprende el manejo práctico de imágenes mediante software.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840" w:leader="none"/>
        </w:tabs>
        <w:spacing w:lineRule="auto" w:line="348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Reconoce la importancia de los fundamentos del procesamiento de imágenes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840" w:leader="none"/>
        </w:tabs>
        <w:spacing w:lineRule="auto" w:line="348"/>
        <w:ind w:left="1212" w:hanging="0"/>
        <w:jc w:val="both"/>
        <w:rPr/>
      </w:pPr>
      <w:r>
        <w:rPr>
          <w:rFonts w:eastAsia="Arial" w:cs="Arial" w:ascii="Arial" w:hAnsi="Arial"/>
          <w:sz w:val="22"/>
          <w:szCs w:val="22"/>
          <w:lang w:val="es-PE"/>
        </w:rPr>
        <w:t>digitales en la investigación.</w:t>
      </w:r>
    </w:p>
    <w:p>
      <w:pPr>
        <w:pStyle w:val="Normal"/>
        <w:spacing w:lineRule="exact" w:line="100" w:before="8" w:after="0"/>
        <w:jc w:val="both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jc w:val="both"/>
        <w:rPr>
          <w:lang w:val="es-PE"/>
        </w:rPr>
      </w:pPr>
      <w:r>
        <w:rPr>
          <w:lang w:val="es-PE"/>
        </w:rPr>
      </w:r>
    </w:p>
    <w:p>
      <w:pPr>
        <w:pStyle w:val="Normal"/>
        <w:ind w:left="113" w:hanging="0"/>
        <w:jc w:val="both"/>
        <w:rPr/>
      </w:pPr>
      <w:r>
        <w:rPr>
          <w:rFonts w:eastAsia="Arial" w:cs="Arial" w:ascii="Arial" w:hAnsi="Arial"/>
          <w:b/>
          <w:spacing w:val="1"/>
          <w:sz w:val="24"/>
          <w:szCs w:val="24"/>
        </w:rPr>
        <w:t>IV</w:t>
      </w:r>
      <w:r>
        <w:rPr>
          <w:rFonts w:eastAsia="Arial" w:cs="Arial" w:ascii="Arial" w:hAnsi="Arial"/>
          <w:b/>
          <w:sz w:val="24"/>
          <w:szCs w:val="24"/>
        </w:rPr>
        <w:t xml:space="preserve">.     </w:t>
      </w:r>
      <w:r>
        <w:rPr>
          <w:rFonts w:eastAsia="Arial" w:cs="Arial" w:ascii="Arial" w:hAnsi="Arial"/>
          <w:b/>
          <w:spacing w:val="19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</w:rPr>
        <w:t>C</w:t>
      </w:r>
      <w:r>
        <w:rPr>
          <w:rFonts w:eastAsia="Arial" w:cs="Arial" w:ascii="Arial" w:hAnsi="Arial"/>
          <w:b/>
          <w:spacing w:val="-3"/>
          <w:sz w:val="24"/>
          <w:szCs w:val="24"/>
        </w:rPr>
        <w:t>A</w:t>
      </w:r>
      <w:r>
        <w:rPr>
          <w:rFonts w:eastAsia="Arial" w:cs="Arial" w:ascii="Arial" w:hAnsi="Arial"/>
          <w:b/>
          <w:spacing w:val="1"/>
          <w:sz w:val="24"/>
          <w:szCs w:val="24"/>
        </w:rPr>
        <w:t>P</w:t>
      </w:r>
      <w:r>
        <w:rPr>
          <w:rFonts w:eastAsia="Arial" w:cs="Arial" w:ascii="Arial" w:hAnsi="Arial"/>
          <w:b/>
          <w:sz w:val="24"/>
          <w:szCs w:val="24"/>
        </w:rPr>
        <w:t xml:space="preserve">ACIDAD </w:t>
      </w:r>
      <w:r>
        <w:rPr>
          <w:rFonts w:eastAsia="Arial" w:cs="Arial" w:ascii="Arial" w:hAnsi="Arial"/>
          <w:b/>
          <w:spacing w:val="-1"/>
          <w:sz w:val="24"/>
          <w:szCs w:val="24"/>
        </w:rPr>
        <w:t>(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</w:rPr>
        <w:t>S</w:t>
      </w:r>
      <w:r>
        <w:rPr>
          <w:rFonts w:eastAsia="Arial" w:cs="Arial" w:ascii="Arial" w:hAnsi="Arial"/>
          <w:b/>
          <w:sz w:val="24"/>
          <w:szCs w:val="24"/>
        </w:rPr>
        <w:t>)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Maneja y explica transferencia radiativa.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Comprende y utiliza los software y programas de procesamiento de imágenes.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Utiliza programas y algoritmos para aplicar al procesamiento y preparación de imágenes.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Maneja correctamente fundamentos de transferencia radiativa con la interacción de la tierra.</w:t>
      </w:r>
    </w:p>
    <w:p>
      <w:p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 xml:space="preserve">Implementa algoritmos para el tratamiento de imágenes satelitales. </w:t>
      </w:r>
    </w:p>
    <w:p>
      <w:pPr>
        <w:sectPr>
          <w:type w:val="nextPage"/>
          <w:pgSz w:w="11940" w:h="16860"/>
          <w:pgMar w:left="1020" w:right="1220" w:gutter="0" w:header="0" w:top="100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numPr>
          <w:ilvl w:val="0"/>
          <w:numId w:val="7"/>
        </w:numPr>
        <w:spacing w:lineRule="auto" w:line="271"/>
        <w:jc w:val="both"/>
        <w:rPr/>
      </w:pPr>
      <w:r>
        <w:rPr>
          <w:rFonts w:eastAsia="Arial" w:cs="Arial" w:ascii="Arial" w:hAnsi="Arial"/>
          <w:b w:val="false"/>
          <w:bCs w:val="false"/>
          <w:spacing w:val="4"/>
          <w:sz w:val="22"/>
          <w:szCs w:val="22"/>
          <w:lang w:val="es-PE"/>
        </w:rPr>
        <w:t>Sabe identificar y genera resultados y explica desde el punto vista físico.</w:t>
      </w:r>
    </w:p>
    <w:p>
      <w:pPr>
        <w:pStyle w:val="Normal"/>
        <w:spacing w:lineRule="exact" w:line="260" w:before="63" w:after="0"/>
        <w:ind w:left="118" w:right="178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>V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 xml:space="preserve">.      </w:t>
      </w:r>
      <w:r>
        <w:rPr>
          <w:rFonts w:eastAsia="Arial" w:cs="Arial" w:ascii="Arial" w:hAnsi="Arial"/>
          <w:b/>
          <w:spacing w:val="20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ORGANIZACI</w:t>
      </w:r>
      <w:r>
        <w:rPr>
          <w:rFonts w:eastAsia="Arial" w:cs="Arial" w:ascii="Arial" w:hAnsi="Arial"/>
          <w:b/>
          <w:spacing w:val="-2"/>
          <w:position w:val="-1"/>
          <w:sz w:val="24"/>
          <w:szCs w:val="24"/>
          <w:lang w:val="es-PE"/>
        </w:rPr>
        <w:t>Ó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N DE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L</w:t>
      </w:r>
      <w:r>
        <w:rPr>
          <w:rFonts w:eastAsia="Arial" w:cs="Arial" w:ascii="Arial" w:hAnsi="Arial"/>
          <w:b/>
          <w:spacing w:val="-1"/>
          <w:position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UNIDAD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DE</w:t>
      </w:r>
      <w:r>
        <w:rPr>
          <w:rFonts w:eastAsia="Arial" w:cs="Arial" w:ascii="Arial" w:hAnsi="Arial"/>
          <w:b/>
          <w:spacing w:val="2"/>
          <w:position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position w:val="-1"/>
          <w:sz w:val="24"/>
          <w:szCs w:val="24"/>
          <w:lang w:val="es-PE"/>
        </w:rPr>
        <w:t>APRENDIZAJE</w:t>
      </w:r>
    </w:p>
    <w:p>
      <w:pPr>
        <w:pStyle w:val="Normal"/>
        <w:spacing w:lineRule="exact" w:line="120" w:before="6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69850</wp:posOffset>
                </wp:positionH>
                <wp:positionV relativeFrom="paragraph">
                  <wp:posOffset>45085</wp:posOffset>
                </wp:positionV>
                <wp:extent cx="6562725" cy="8819515"/>
                <wp:effectExtent l="0" t="0" r="635" b="635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2800" cy="881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35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554"/>
                              <w:gridCol w:w="3666"/>
                              <w:gridCol w:w="3062"/>
                              <w:gridCol w:w="2067"/>
                            </w:tblGrid>
                            <w:tr>
                              <w:trPr>
                                <w:trHeight w:val="590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3694" w:right="58" w:hanging="3551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1: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RAD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4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 xml:space="preserve">Y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L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MONT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19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08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09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590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9" w:after="0"/>
                                    <w:jc w:val="both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91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ace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uso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ntes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r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ú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 ps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7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 uso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ún el caso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90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vés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7" w:after="0"/>
                                    <w:jc w:val="both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7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TRA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 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 w:before="2" w:after="0"/>
                                    <w:ind w:left="719" w:right="57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 w:before="2" w:after="0"/>
                                    <w:ind w:left="719" w:right="57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zar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an 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car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4" w:hanging="36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q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9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carlo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ef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progr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 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27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24"/>
                                      <w:szCs w:val="24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8"/>
                                    </w:numPr>
                                    <w:spacing w:before="2" w:after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8"/>
                                    </w:numPr>
                                    <w:spacing w:before="1" w:after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58" w:hRule="exact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5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7" w:after="0"/>
                                    <w:ind w:left="42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9" w:after="0"/>
                                    <w:ind w:left="429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6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 w:before="11" w:after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69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 w:before="11" w:after="0"/>
                                    <w:jc w:val="center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right="495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20" w:before="2" w:after="0"/>
                                    <w:jc w:val="center"/>
                                    <w:rPr>
                                      <w:sz w:val="13"/>
                                      <w:szCs w:val="13"/>
                                    </w:rPr>
                                  </w:pPr>
                                  <w:r>
                                    <w:rPr>
                                      <w:sz w:val="13"/>
                                      <w:szCs w:val="13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554" w:right="419" w:hanging="206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 de 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2" w:hRule="exact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7"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5" w:after="0"/>
                                    <w:ind w:left="34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6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Introduccion al Procesamiento de Imagenes.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Ley de Stefan-Boltzmann. Ley de Wien. Ley de Kirchhoff.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Formación de línea de absorción.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jc w:val="left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Introduccion al lenguage de programacion Python.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76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9" w:after="0"/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6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138"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right="101" w:hanging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Introduccion al Procesamiento de images de  Color y Grises.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Introduccion al lenguage de programacion Python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80" w:hRule="exact"/>
                              </w:trPr>
                              <w:tc>
                                <w:tcPr>
                                  <w:tcW w:w="1554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9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3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6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Reflexión y refracción geométricas.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Dispersión de luz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5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Óptica geométrica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Python. Manejo de las librareria Numpy. Scipy, </w:t>
                                  </w:r>
                                </w:p>
                              </w:tc>
                              <w:tc>
                                <w:tcPr>
                                  <w:tcW w:w="30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both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06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5.5pt;margin-top:3.55pt;width:516.7pt;height:694.4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35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554"/>
                        <w:gridCol w:w="3666"/>
                        <w:gridCol w:w="3062"/>
                        <w:gridCol w:w="2067"/>
                      </w:tblGrid>
                      <w:tr>
                        <w:trPr>
                          <w:trHeight w:val="590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3694" w:right="58" w:hanging="3551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1: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RAD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4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 xml:space="preserve">Y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IN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L 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MONT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O</w:t>
                            </w:r>
                          </w:p>
                        </w:tc>
                      </w:tr>
                      <w:tr>
                        <w:trPr>
                          <w:trHeight w:val="523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19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13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09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</w:tr>
                      <w:tr>
                        <w:trPr>
                          <w:trHeight w:val="5590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9" w:after="0"/>
                              <w:jc w:val="both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91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ace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uso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ntes  </w:t>
                            </w:r>
                            <w:r>
                              <w:rPr>
                                <w:rFonts w:eastAsia="Arial" w:cs="Arial" w:ascii="Arial" w:hAnsi="Arial"/>
                                <w:spacing w:val="4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es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ato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 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r  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ú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 ps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7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 uso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ún el caso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90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vés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y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7" w:after="0"/>
                              <w:jc w:val="both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7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5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TRA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5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5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5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5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 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 de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 w:before="2" w:after="0"/>
                              <w:ind w:left="719" w:right="57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el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r 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 w:before="2" w:after="0"/>
                              <w:ind w:left="719" w:right="57" w:hanging="36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zar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cos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an 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car y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4" w:hanging="360"/>
                              <w:jc w:val="both"/>
                              <w:rPr/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q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ue</w:t>
                            </w:r>
                            <w:r>
                              <w:rPr>
                                <w:rFonts w:eastAsia="Arial" w:cs="Arial" w:ascii="Arial" w:hAnsi="Arial"/>
                                <w:spacing w:val="4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39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4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carlo</w:t>
                            </w:r>
                            <w:r>
                              <w:rPr>
                                <w:rFonts w:eastAsia="Arial" w:cs="Arial" w:ascii="Arial" w:hAnsi="Arial"/>
                                <w:spacing w:val="4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ef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progr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 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eren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o.</w:t>
                            </w:r>
                          </w:p>
                        </w:tc>
                      </w:tr>
                      <w:tr>
                        <w:trPr>
                          <w:trHeight w:val="1127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24"/>
                                <w:szCs w:val="24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8"/>
                              </w:numPr>
                              <w:spacing w:before="2" w:after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8"/>
                              </w:numPr>
                              <w:spacing w:before="1" w:after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nf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958" w:hRule="exact"/>
                        </w:trPr>
                        <w:tc>
                          <w:tcPr>
                            <w:tcW w:w="15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5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7" w:after="0"/>
                              <w:ind w:left="42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9" w:after="0"/>
                              <w:ind w:left="429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6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 w:before="11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69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30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 w:before="11" w:after="0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right="495" w:hanging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 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120" w:before="2" w:after="0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554" w:right="419" w:hanging="206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 de 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ción</w:t>
                            </w:r>
                          </w:p>
                        </w:tc>
                      </w:tr>
                      <w:tr>
                        <w:trPr>
                          <w:trHeight w:val="1832" w:hRule="exact"/>
                        </w:trPr>
                        <w:tc>
                          <w:tcPr>
                            <w:tcW w:w="15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40" w:before="7"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5" w:after="0"/>
                              <w:ind w:left="34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6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Introduccion al Procesamiento de Imagenes.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Ley de Stefan-Boltzmann. Ley de Wien. Ley de Kirchhoff.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Formación de línea de absorción.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jc w:val="lef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Introduccion al lenguage de programacion Python.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76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30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260" w:hRule="exact"/>
                        </w:trPr>
                        <w:tc>
                          <w:tcPr>
                            <w:tcW w:w="15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9" w:after="0"/>
                              <w:rPr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6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138"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right="101" w:hanging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Introduccion al Procesamiento de images de  Color y Grises.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Introduccion al lenguage de programacion Python</w:t>
                            </w:r>
                          </w:p>
                        </w:tc>
                        <w:tc>
                          <w:tcPr>
                            <w:tcW w:w="30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980" w:hRule="exact"/>
                        </w:trPr>
                        <w:tc>
                          <w:tcPr>
                            <w:tcW w:w="1554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9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6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Reflexión y refracción geométricas.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Dispersión de luz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5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Óptica geométrica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Python. Manejo de las librareria Numpy. Scipy, </w:t>
                            </w:r>
                          </w:p>
                        </w:tc>
                        <w:tc>
                          <w:tcPr>
                            <w:tcW w:w="30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both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06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lang w:val="es-PE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sectPr>
          <w:type w:val="nextPage"/>
          <w:pgSz w:w="11940" w:h="16860"/>
          <w:pgMar w:left="760" w:right="1440" w:gutter="0" w:header="0" w:top="154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140" w:before="3" w:after="0"/>
        <w:rPr>
          <w:sz w:val="15"/>
          <w:szCs w:val="15"/>
        </w:rPr>
      </w:pPr>
      <w:r>
        <w:rPr>
          <w:sz w:val="15"/>
          <w:szCs w:val="15"/>
        </w:rPr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69850</wp:posOffset>
                </wp:positionH>
                <wp:positionV relativeFrom="paragraph">
                  <wp:posOffset>57150</wp:posOffset>
                </wp:positionV>
                <wp:extent cx="6543675" cy="807085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720" cy="8070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26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558"/>
                              <w:gridCol w:w="3547"/>
                              <w:gridCol w:w="2635"/>
                              <w:gridCol w:w="2519"/>
                            </w:tblGrid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4" w:after="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3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4" w:after="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7"/>
                                    </w:rPr>
                                    <w:t>(4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position w:val="-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7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7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position w:val="-7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7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7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7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4" w:after="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/>
                                    <w:t xml:space="preserve">Segmentacion 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left="76"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5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410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/>
                                    <w:t xml:space="preserve">Segmentacion 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0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6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3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6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 w:before="3" w:after="0"/>
                                    <w:ind w:left="458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  <w:lang w:val="es-PE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7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Interpolacion bilineal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Scipy,  skikit-image, opencv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</w:rPr>
                                    <w:t>7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t>Interpolacion bilineal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Scipy,  skikit-image, opencv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50" w:hRule="exact"/>
                              </w:trPr>
                              <w:tc>
                                <w:tcPr>
                                  <w:tcW w:w="1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1"/>
                                      <w:lang w:val="es-PE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1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1"/>
                                      <w:lang w:val="es-PE"/>
                                    </w:rPr>
                                    <w:t>8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8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54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9" w:after="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00" w:before="9" w:after="0"/>
                                    <w:ind w:left="1" w:right="86" w:hanging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24"/>
                                      <w:szCs w:val="24"/>
                                      <w:lang w:val="es-PE"/>
                                    </w:rPr>
                                    <w:t>Evaluacion Proyecto</w:t>
                                  </w:r>
                                </w:p>
                              </w:tc>
                              <w:tc>
                                <w:tcPr>
                                  <w:tcW w:w="26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51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widowControl w:val="false"/>
                              <w:spacing w:lineRule="exact" w:line="200" w:before="9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-1" w:right="83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5.5pt;margin-top:4.5pt;width:515.2pt;height:635.45pt;mso-wrap-style:square;v-text-anchor:top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26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558"/>
                        <w:gridCol w:w="3547"/>
                        <w:gridCol w:w="2635"/>
                        <w:gridCol w:w="2519"/>
                      </w:tblGrid>
                      <w:tr>
                        <w:trPr>
                          <w:trHeight w:val="1260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4" w:after="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3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4" w:after="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7"/>
                              </w:rPr>
                              <w:t>(4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position w:val="-7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7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7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position w:val="-7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7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7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7"/>
                              </w:rPr>
                              <w:t>)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4" w:after="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</w:rPr>
                            </w:r>
                          </w:p>
                        </w:tc>
                        <w:tc>
                          <w:tcPr>
                            <w:tcW w:w="3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/>
                              <w:t xml:space="preserve">Segmentacion de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left="76"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260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410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/>
                              <w:t xml:space="preserve">Segmentacion de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440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6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3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 w:before="3" w:after="0"/>
                              <w:ind w:left="458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  <w:lang w:val="es-PE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7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Interpolacion bilineal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Scipy,  skikit-image, opencv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260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  <w:t>Interpolacion bilineal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Scipy,  skikit-image, opencv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350" w:hRule="exact"/>
                        </w:trPr>
                        <w:tc>
                          <w:tcPr>
                            <w:tcW w:w="1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1"/>
                                <w:lang w:val="es-PE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1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1"/>
                                <w:lang w:val="es-PE"/>
                              </w:rPr>
                              <w:t>8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8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54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00" w:before="9" w:after="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200" w:before="9" w:after="0"/>
                              <w:ind w:left="1" w:right="86" w:hanging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24"/>
                                <w:szCs w:val="24"/>
                                <w:lang w:val="es-PE"/>
                              </w:rPr>
                              <w:t>Evaluacion Proyecto</w:t>
                            </w:r>
                          </w:p>
                        </w:tc>
                        <w:tc>
                          <w:tcPr>
                            <w:tcW w:w="263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51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widowControl w:val="false"/>
                        <w:spacing w:lineRule="exact" w:line="200" w:before="9" w:after="0"/>
                        <w:rPr>
                          <w:lang w:val="es-PE"/>
                        </w:rPr>
                      </w:pPr>
                      <w:r>
                        <w:rPr>
                          <w:color w:val="000000"/>
                          <w:lang w:val="es-PE"/>
                        </w:rPr>
                      </w:r>
                    </w:p>
                    <w:p>
                      <w:pPr>
                        <w:pStyle w:val="FrameContents"/>
                        <w:widowControl w:val="false"/>
                        <w:spacing w:lineRule="exact" w:line="200"/>
                        <w:ind w:left="-1" w:right="83" w:hanging="0"/>
                        <w:rPr>
                          <w:rFonts w:ascii="Arial" w:hAnsi="Arial" w:eastAsia="Arial" w:cs="Arial"/>
                          <w:sz w:val="18"/>
                          <w:szCs w:val="18"/>
                          <w:lang w:val="es-PE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>
          <w:rFonts w:ascii="Arial" w:hAnsi="Arial" w:eastAsia="Arial" w:cs="Arial"/>
          <w:sz w:val="18"/>
          <w:szCs w:val="18"/>
          <w:lang w:val="es-PE"/>
        </w:rPr>
      </w:pPr>
      <w:r>
        <w:rPr>
          <w:rFonts w:eastAsia="Arial" w:cs="Arial" w:ascii="Arial" w:hAnsi="Arial"/>
          <w:sz w:val="18"/>
          <w:szCs w:val="18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11" w:after="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tbl>
      <w:tblPr>
        <w:tblW w:w="9499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891"/>
        <w:gridCol w:w="8607"/>
      </w:tblGrid>
      <w:tr>
        <w:trPr>
          <w:trHeight w:val="268" w:hRule="exact"/>
        </w:trPr>
        <w:tc>
          <w:tcPr>
            <w:tcW w:w="94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left="3665" w:right="1277" w:hanging="3522"/>
              <w:rPr>
                <w:rFonts w:ascii="Arial" w:hAnsi="Arial" w:eastAsia="Arial" w:cs="Arial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APREN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5"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JE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 xml:space="preserve">2: </w:t>
            </w:r>
            <w:r>
              <w:rPr>
                <w:rFonts w:eastAsia="Arial" w:cs="Arial" w:ascii="Arial" w:hAnsi="Arial"/>
                <w:b/>
                <w:lang w:val="es-PE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É</w:t>
            </w:r>
            <w:r>
              <w:rPr>
                <w:rFonts w:eastAsia="Arial" w:cs="Arial" w:ascii="Arial" w:hAnsi="Arial"/>
                <w:b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S</w:t>
            </w:r>
            <w:r>
              <w:rPr>
                <w:rFonts w:eastAsia="Arial" w:cs="Arial" w:ascii="Arial" w:hAnsi="Arial"/>
                <w:b/>
                <w:spacing w:val="-1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lang w:val="es-PE"/>
              </w:rPr>
              <w:t>INT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G</w:t>
            </w:r>
            <w:r>
              <w:rPr>
                <w:rFonts w:eastAsia="Arial" w:cs="Arial" w:ascii="Arial" w:hAnsi="Arial"/>
                <w:b/>
                <w:lang w:val="es-PE"/>
              </w:rPr>
              <w:t>RA</w:t>
            </w:r>
            <w:r>
              <w:rPr>
                <w:rFonts w:eastAsia="Arial" w:cs="Arial" w:ascii="Arial" w:hAnsi="Arial"/>
                <w:b/>
                <w:spacing w:val="3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Ó</w:t>
            </w:r>
            <w:r>
              <w:rPr>
                <w:rFonts w:eastAsia="Arial" w:cs="Arial" w:ascii="Arial" w:hAnsi="Arial"/>
                <w:b/>
                <w:lang w:val="es-PE"/>
              </w:rPr>
              <w:t>N</w:t>
            </w:r>
            <w:r>
              <w:rPr>
                <w:rFonts w:eastAsia="Arial" w:cs="Arial" w:ascii="Arial" w:hAnsi="Arial"/>
                <w:b/>
                <w:spacing w:val="-14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R</w:t>
            </w:r>
            <w:r>
              <w:rPr>
                <w:rFonts w:eastAsia="Arial" w:cs="Arial" w:ascii="Arial" w:hAnsi="Arial"/>
                <w:b/>
                <w:spacing w:val="-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2"/>
                <w:lang w:val="es-PE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É</w:t>
            </w:r>
            <w:r>
              <w:rPr>
                <w:rFonts w:eastAsia="Arial" w:cs="Arial" w:ascii="Arial" w:hAnsi="Arial"/>
                <w:b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lang w:val="es-PE"/>
              </w:rPr>
              <w:t>DO MON</w:t>
            </w:r>
            <w:r>
              <w:rPr>
                <w:rFonts w:eastAsia="Arial" w:cs="Arial" w:ascii="Arial" w:hAnsi="Arial"/>
                <w:b/>
                <w:spacing w:val="1"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lang w:val="es-PE"/>
              </w:rPr>
              <w:t>CAR</w:t>
            </w:r>
            <w:r>
              <w:rPr>
                <w:rFonts w:eastAsia="Arial" w:cs="Arial" w:ascii="Arial" w:hAnsi="Arial"/>
                <w:b/>
                <w:spacing w:val="3"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lang w:val="es-PE"/>
              </w:rPr>
              <w:t>O</w:t>
            </w:r>
          </w:p>
        </w:tc>
      </w:tr>
      <w:tr>
        <w:trPr>
          <w:trHeight w:val="308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23" w:hRule="exact"/>
        </w:trPr>
        <w:tc>
          <w:tcPr>
            <w:tcW w:w="8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spacing w:before="20" w:after="0"/>
              <w:ind w:left="11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:</w:t>
            </w:r>
          </w:p>
        </w:tc>
        <w:tc>
          <w:tcPr>
            <w:tcW w:w="860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2" w:after="0"/>
              <w:ind w:left="1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1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8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09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2024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é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: 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13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10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</w:rPr>
              <w:t>/</w:t>
            </w:r>
            <w:r>
              <w:rPr>
                <w:rFonts w:eastAsia="Arial" w:cs="Arial" w:ascii="Arial" w:hAnsi="Arial"/>
                <w:b/>
                <w:sz w:val="22"/>
                <w:szCs w:val="22"/>
              </w:rPr>
              <w:t>2024</w:t>
            </w:r>
          </w:p>
        </w:tc>
      </w:tr>
      <w:tr>
        <w:trPr>
          <w:trHeight w:val="423" w:hRule="exact"/>
        </w:trPr>
        <w:tc>
          <w:tcPr>
            <w:tcW w:w="94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before="4" w:after="0"/>
              <w:ind w:left="11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OG</w:t>
            </w:r>
            <w:r>
              <w:rPr>
                <w:rFonts w:eastAsia="Arial" w:cs="Arial" w:ascii="Arial" w:hAnsi="Arial"/>
                <w:b/>
                <w:spacing w:val="-6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5"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JE</w:t>
            </w:r>
          </w:p>
          <w:p>
            <w:pPr>
              <w:pStyle w:val="Normal"/>
              <w:widowControl w:val="false"/>
              <w:spacing w:lineRule="exact" w:line="280" w:before="16" w:after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820" w:leader="none"/>
              </w:tabs>
              <w:spacing w:lineRule="auto" w:line="271"/>
              <w:ind w:left="832" w:right="487" w:hanging="36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uce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9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é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odos</w:t>
            </w:r>
            <w:r>
              <w:rPr>
                <w:rFonts w:eastAsia="Arial" w:cs="Arial" w:ascii="Arial" w:hAnsi="Arial"/>
                <w:spacing w:val="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nteg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arlo 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vari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20" w:leader="none"/>
              </w:tabs>
              <w:spacing w:lineRule="auto" w:line="271"/>
              <w:ind w:left="832" w:right="491" w:hanging="36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Im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eme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as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FOR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7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 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os 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y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/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spacing w:lineRule="exact" w:line="100" w:before="1" w:after="0"/>
              <w:rPr>
                <w:sz w:val="10"/>
                <w:szCs w:val="10"/>
                <w:lang w:val="es-PE"/>
              </w:rPr>
            </w:pPr>
            <w:r>
              <w:rPr>
                <w:sz w:val="10"/>
                <w:szCs w:val="10"/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ind w:left="11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d:</w:t>
            </w:r>
          </w:p>
          <w:p>
            <w:pPr>
              <w:pStyle w:val="Normal"/>
              <w:widowControl w:val="false"/>
              <w:spacing w:lineRule="exact" w:line="280" w:before="11" w:after="0"/>
              <w:rPr>
                <w:sz w:val="28"/>
                <w:szCs w:val="28"/>
                <w:lang w:val="es-PE"/>
              </w:rPr>
            </w:pPr>
            <w:r>
              <w:rPr>
                <w:sz w:val="28"/>
                <w:szCs w:val="28"/>
                <w:lang w:val="es-P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/>
              <w:ind w:left="719" w:right="57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9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x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ar</w:t>
            </w:r>
            <w:r>
              <w:rPr>
                <w:rFonts w:eastAsia="Arial" w:cs="Arial" w:ascii="Arial" w:hAnsi="Arial"/>
                <w:spacing w:val="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cá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 con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pred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ami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un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ómeno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/>
              <w:ind w:left="719" w:right="58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ect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zar</w:t>
            </w:r>
            <w:r>
              <w:rPr>
                <w:rFonts w:eastAsia="Arial" w:cs="Arial" w:ascii="Arial" w:hAnsi="Arial"/>
                <w:spacing w:val="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áfic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q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0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an comp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ó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í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co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o por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700" w:leader="none"/>
              </w:tabs>
              <w:spacing w:lineRule="auto" w:line="271" w:before="3" w:after="0"/>
              <w:ind w:left="719" w:right="54" w:hanging="360"/>
              <w:jc w:val="both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>•</w:t>
            </w: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ab/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oce</w:t>
            </w:r>
            <w:r>
              <w:rPr>
                <w:rFonts w:eastAsia="Arial" w:cs="Arial" w:ascii="Arial" w:hAnsi="Arial"/>
                <w:spacing w:val="-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as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14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-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5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nteca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16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efic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en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FOR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TRA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y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za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ul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 xml:space="preserve">a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ar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3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pi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 co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h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eren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ómen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</w:tc>
      </w:tr>
      <w:tr>
        <w:trPr>
          <w:trHeight w:val="1465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72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2398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  <w:tr>
        <w:trPr>
          <w:trHeight w:val="550" w:hRule="exact"/>
        </w:trPr>
        <w:tc>
          <w:tcPr>
            <w:tcW w:w="949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40" w:before="16" w:after="0"/>
              <w:rPr>
                <w:sz w:val="24"/>
                <w:szCs w:val="24"/>
                <w:lang w:val="es-PE"/>
              </w:rPr>
            </w:pPr>
            <w:r>
              <w:rPr>
                <w:sz w:val="24"/>
                <w:szCs w:val="24"/>
                <w:lang w:val="es-PE"/>
              </w:rPr>
            </w:r>
          </w:p>
          <w:p>
            <w:pPr>
              <w:pStyle w:val="Normal"/>
              <w:widowControl w:val="false"/>
              <w:ind w:left="112" w:hanging="0"/>
              <w:rPr>
                <w:rFonts w:ascii="Arial" w:hAnsi="Arial" w:eastAsia="Arial" w:cs="Arial"/>
                <w:sz w:val="24"/>
                <w:szCs w:val="24"/>
                <w:lang w:val="es-PE"/>
              </w:rPr>
            </w:pP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rod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pacing w:val="-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ren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b/>
                <w:spacing w:val="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z</w:t>
            </w:r>
            <w:r>
              <w:rPr>
                <w:rFonts w:eastAsia="Arial" w:cs="Arial" w:ascii="Arial" w:hAnsi="Arial"/>
                <w:b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b/>
                <w:spacing w:val="-4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b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b/>
                <w:sz w:val="24"/>
                <w:szCs w:val="24"/>
                <w:lang w:val="es-PE"/>
              </w:rPr>
              <w:t>: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 de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os ob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 p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pro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amas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em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ntados.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El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orac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ón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nf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rm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d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 l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.</w:t>
            </w:r>
          </w:p>
          <w:p>
            <w:pPr>
              <w:pStyle w:val="Normal"/>
              <w:widowControl w:val="false"/>
              <w:spacing w:before="1" w:after="0"/>
              <w:ind w:left="47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Verdana" w:cs="Verdana" w:ascii="Verdana" w:hAnsi="Verdana"/>
                <w:sz w:val="22"/>
                <w:szCs w:val="22"/>
                <w:lang w:val="es-PE"/>
              </w:rPr>
              <w:t xml:space="preserve">•  </w:t>
            </w:r>
            <w:r>
              <w:rPr>
                <w:rFonts w:eastAsia="Verdana" w:cs="Verdana" w:ascii="Verdana" w:hAnsi="Verdana"/>
                <w:spacing w:val="8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xamen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 en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u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n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h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 de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 xml:space="preserve"> t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b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</w:t>
            </w:r>
          </w:p>
        </w:tc>
      </w:tr>
      <w:tr>
        <w:trPr>
          <w:trHeight w:val="1024" w:hRule="exact"/>
        </w:trPr>
        <w:tc>
          <w:tcPr>
            <w:tcW w:w="9498" w:type="dxa"/>
            <w:gridSpan w:val="2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</w:tc>
      </w:tr>
    </w:tbl>
    <w:p>
      <w:pPr>
        <w:sectPr>
          <w:type w:val="nextPage"/>
          <w:pgSz w:w="11940" w:h="16860"/>
          <w:pgMar w:left="76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80" w:before="3" w:after="0"/>
        <w:rPr>
          <w:sz w:val="9"/>
          <w:szCs w:val="9"/>
          <w:lang w:val="es-PE"/>
        </w:rPr>
      </w:pPr>
      <w:r>
        <w:rPr>
          <w:sz w:val="9"/>
          <w:szCs w:val="9"/>
          <w:lang w:val="es-PE"/>
        </w:rPr>
      </w:r>
    </w:p>
    <w:tbl>
      <w:tblPr>
        <w:tblW w:w="10350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557"/>
        <w:gridCol w:w="3546"/>
        <w:gridCol w:w="2726"/>
        <w:gridCol w:w="2520"/>
      </w:tblGrid>
      <w:tr>
        <w:trPr>
          <w:trHeight w:val="958" w:hRule="exact"/>
        </w:trPr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20"/>
              <w:ind w:left="345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.</w:t>
            </w:r>
            <w:r>
              <w:rPr>
                <w:rFonts w:eastAsia="Arial" w:cs="Arial" w:ascii="Arial" w:hAnsi="Arial"/>
                <w:b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1"/>
              </w:rPr>
              <w:t>S</w:t>
            </w:r>
            <w:r>
              <w:rPr>
                <w:rFonts w:eastAsia="Arial" w:cs="Arial" w:ascii="Arial" w:hAnsi="Arial"/>
                <w:b/>
                <w:spacing w:val="2"/>
              </w:rPr>
              <w:t>e</w:t>
            </w:r>
            <w:r>
              <w:rPr>
                <w:rFonts w:eastAsia="Arial" w:cs="Arial" w:ascii="Arial" w:hAnsi="Arial"/>
                <w:b/>
              </w:rPr>
              <w:t>sión</w:t>
            </w:r>
          </w:p>
          <w:p>
            <w:pPr>
              <w:pStyle w:val="Normal"/>
              <w:widowControl w:val="false"/>
              <w:spacing w:before="17" w:after="0"/>
              <w:ind w:left="42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1"/>
              </w:rPr>
              <w:t>H</w:t>
            </w:r>
            <w:r>
              <w:rPr>
                <w:rFonts w:eastAsia="Arial" w:cs="Arial" w:ascii="Arial" w:hAnsi="Arial"/>
                <w:b/>
                <w:spacing w:val="4"/>
              </w:rPr>
              <w:t>o</w:t>
            </w:r>
            <w:r>
              <w:rPr>
                <w:rFonts w:eastAsia="Arial" w:cs="Arial" w:ascii="Arial" w:hAnsi="Arial"/>
                <w:b/>
                <w:spacing w:val="1"/>
              </w:rPr>
              <w:t>r</w:t>
            </w:r>
            <w:r>
              <w:rPr>
                <w:rFonts w:eastAsia="Arial" w:cs="Arial" w:ascii="Arial" w:hAnsi="Arial"/>
                <w:b/>
                <w:spacing w:val="2"/>
              </w:rPr>
              <w:t>as</w:t>
            </w:r>
          </w:p>
          <w:p>
            <w:pPr>
              <w:pStyle w:val="Normal"/>
              <w:widowControl w:val="false"/>
              <w:spacing w:before="19" w:after="0"/>
              <w:ind w:left="42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1"/>
              </w:rPr>
              <w:t>L</w:t>
            </w:r>
            <w:r>
              <w:rPr>
                <w:rFonts w:eastAsia="Arial" w:cs="Arial" w:ascii="Arial" w:hAnsi="Arial"/>
                <w:b/>
              </w:rPr>
              <w:t>ec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2"/>
              </w:rPr>
              <w:t>v</w:t>
            </w:r>
            <w:r>
              <w:rPr>
                <w:rFonts w:eastAsia="Arial" w:cs="Arial" w:ascii="Arial" w:hAnsi="Arial"/>
                <w:b/>
              </w:rPr>
              <w:t>as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60" w:before="11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46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Tema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  <w:spacing w:val="2"/>
              </w:rPr>
              <w:t>/A</w:t>
            </w:r>
            <w:r>
              <w:rPr>
                <w:rFonts w:eastAsia="Arial" w:cs="Arial" w:ascii="Arial" w:hAnsi="Arial"/>
                <w:b/>
              </w:rPr>
              <w:t>ctivi</w:t>
            </w:r>
            <w:r>
              <w:rPr>
                <w:rFonts w:eastAsia="Arial" w:cs="Arial" w:ascii="Arial" w:hAnsi="Arial"/>
                <w:b/>
                <w:spacing w:val="3"/>
              </w:rPr>
              <w:t>d</w:t>
            </w:r>
            <w:r>
              <w:rPr>
                <w:rFonts w:eastAsia="Arial" w:cs="Arial" w:ascii="Arial" w:hAnsi="Arial"/>
                <w:b/>
              </w:rPr>
              <w:t>ad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260" w:before="11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Normal"/>
              <w:widowControl w:val="false"/>
              <w:ind w:left="278" w:right="21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nd</w:t>
            </w:r>
            <w:r>
              <w:rPr>
                <w:rFonts w:eastAsia="Arial" w:cs="Arial" w:ascii="Arial" w:hAnsi="Arial"/>
                <w:b/>
              </w:rPr>
              <w:t>ica</w:t>
            </w:r>
            <w:r>
              <w:rPr>
                <w:rFonts w:eastAsia="Arial" w:cs="Arial" w:ascii="Arial" w:hAnsi="Arial"/>
                <w:b/>
                <w:spacing w:val="1"/>
              </w:rPr>
              <w:t>do</w:t>
            </w:r>
            <w:r>
              <w:rPr>
                <w:rFonts w:eastAsia="Arial" w:cs="Arial" w:ascii="Arial" w:hAnsi="Arial"/>
                <w:b/>
              </w:rPr>
              <w:t>r</w:t>
            </w:r>
            <w:r>
              <w:rPr>
                <w:rFonts w:eastAsia="Arial" w:cs="Arial" w:ascii="Arial" w:hAnsi="Arial"/>
                <w:b/>
                <w:spacing w:val="-19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(</w:t>
            </w:r>
            <w:r>
              <w:rPr>
                <w:rFonts w:eastAsia="Arial" w:cs="Arial" w:ascii="Arial" w:hAnsi="Arial"/>
                <w:b/>
                <w:spacing w:val="2"/>
              </w:rPr>
              <w:t>e</w:t>
            </w:r>
            <w:r>
              <w:rPr>
                <w:rFonts w:eastAsia="Arial" w:cs="Arial" w:ascii="Arial" w:hAnsi="Arial"/>
                <w:b/>
              </w:rPr>
              <w:t>s)</w:t>
            </w:r>
            <w:r>
              <w:rPr>
                <w:rFonts w:eastAsia="Arial" w:cs="Arial" w:ascii="Arial" w:hAnsi="Arial"/>
                <w:b/>
                <w:spacing w:val="-6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1"/>
              </w:rPr>
              <w:t>d</w:t>
            </w:r>
            <w:r>
              <w:rPr>
                <w:rFonts w:eastAsia="Arial" w:cs="Arial" w:ascii="Arial" w:hAnsi="Arial"/>
                <w:b/>
              </w:rPr>
              <w:t>e l</w:t>
            </w:r>
            <w:r>
              <w:rPr>
                <w:rFonts w:eastAsia="Arial" w:cs="Arial" w:ascii="Arial" w:hAnsi="Arial"/>
                <w:b/>
                <w:spacing w:val="1"/>
              </w:rPr>
              <w:t>og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</w:rPr>
              <w:t>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DEEAF6" w:val="clear"/>
          </w:tcPr>
          <w:p>
            <w:pPr>
              <w:pStyle w:val="Normal"/>
              <w:widowControl w:val="false"/>
              <w:spacing w:lineRule="exact" w:line="120" w:before="9" w:after="0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Normal"/>
              <w:widowControl w:val="false"/>
              <w:ind w:left="554" w:right="423" w:hanging="206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Ins</w:t>
            </w:r>
            <w:r>
              <w:rPr>
                <w:rFonts w:eastAsia="Arial" w:cs="Arial" w:ascii="Arial" w:hAnsi="Arial"/>
                <w:b/>
                <w:spacing w:val="1"/>
              </w:rPr>
              <w:t>t</w:t>
            </w:r>
            <w:r>
              <w:rPr>
                <w:rFonts w:eastAsia="Arial" w:cs="Arial" w:ascii="Arial" w:hAnsi="Arial"/>
                <w:b/>
                <w:spacing w:val="-1"/>
              </w:rPr>
              <w:t>r</w:t>
            </w:r>
            <w:r>
              <w:rPr>
                <w:rFonts w:eastAsia="Arial" w:cs="Arial" w:ascii="Arial" w:hAnsi="Arial"/>
                <w:b/>
                <w:spacing w:val="1"/>
              </w:rPr>
              <w:t>um</w:t>
            </w:r>
            <w:r>
              <w:rPr>
                <w:rFonts w:eastAsia="Arial" w:cs="Arial" w:ascii="Arial" w:hAnsi="Arial"/>
                <w:b/>
                <w:spacing w:val="-1"/>
              </w:rPr>
              <w:t>e</w:t>
            </w:r>
            <w:r>
              <w:rPr>
                <w:rFonts w:eastAsia="Arial" w:cs="Arial" w:ascii="Arial" w:hAnsi="Arial"/>
                <w:b/>
                <w:spacing w:val="1"/>
              </w:rPr>
              <w:t>nt</w:t>
            </w:r>
            <w:r>
              <w:rPr>
                <w:rFonts w:eastAsia="Arial" w:cs="Arial" w:ascii="Arial" w:hAnsi="Arial"/>
                <w:b/>
              </w:rPr>
              <w:t>o</w:t>
            </w:r>
            <w:r>
              <w:rPr>
                <w:rFonts w:eastAsia="Arial" w:cs="Arial" w:ascii="Arial" w:hAnsi="Arial"/>
                <w:b/>
                <w:spacing w:val="-21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de eval</w:t>
            </w:r>
            <w:r>
              <w:rPr>
                <w:rFonts w:eastAsia="Arial" w:cs="Arial" w:ascii="Arial" w:hAnsi="Arial"/>
                <w:b/>
                <w:spacing w:val="1"/>
              </w:rPr>
              <w:t>u</w:t>
            </w:r>
            <w:r>
              <w:rPr>
                <w:rFonts w:eastAsia="Arial" w:cs="Arial" w:ascii="Arial" w:hAnsi="Arial"/>
                <w:b/>
                <w:spacing w:val="2"/>
              </w:rPr>
              <w:t>a</w:t>
            </w:r>
            <w:r>
              <w:rPr>
                <w:rFonts w:eastAsia="Arial" w:cs="Arial" w:ascii="Arial" w:hAnsi="Arial"/>
                <w:b/>
              </w:rPr>
              <w:t>ción</w:t>
            </w:r>
          </w:p>
        </w:tc>
      </w:tr>
      <w:tr>
        <w:trPr>
          <w:trHeight w:val="1292" w:hRule="exact"/>
        </w:trPr>
        <w:tc>
          <w:tcPr>
            <w:tcW w:w="15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20" w:before="14" w:after="0"/>
              <w:ind w:left="36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9</w:t>
            </w:r>
          </w:p>
          <w:p>
            <w:pPr>
              <w:pStyle w:val="Normal"/>
              <w:widowControl w:val="false"/>
              <w:spacing w:lineRule="exact" w:line="180" w:before="8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4"/>
              </w:rPr>
              <w:t>(</w:t>
            </w:r>
            <w:r>
              <w:rPr>
                <w:rFonts w:eastAsia="Arial" w:cs="Arial" w:ascii="Arial" w:hAnsi="Arial"/>
                <w:position w:val="-4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4"/>
              </w:rPr>
              <w:t xml:space="preserve"> </w:t>
            </w:r>
            <w:r>
              <w:rPr>
                <w:rFonts w:eastAsia="Arial" w:cs="Arial" w:ascii="Arial" w:hAnsi="Arial"/>
                <w:position w:val="-4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4"/>
              </w:rPr>
              <w:t>s</w:t>
            </w:r>
            <w:r>
              <w:rPr>
                <w:rFonts w:eastAsia="Arial" w:cs="Arial" w:ascii="Arial" w:hAnsi="Arial"/>
                <w:position w:val="-4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11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ind w:left="-1" w:right="181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Teoria de la Transformada de Fourier 1D</w:t>
            </w:r>
          </w:p>
          <w:p>
            <w:pPr>
              <w:pStyle w:val="Normal"/>
              <w:widowControl w:val="false"/>
              <w:ind w:left="-1" w:right="181" w:hanging="0"/>
              <w:jc w:val="both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Series de Fourier.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skikit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350" w:hRule="exact"/>
        </w:trPr>
        <w:tc>
          <w:tcPr>
            <w:tcW w:w="15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10</w:t>
            </w:r>
          </w:p>
          <w:p>
            <w:pPr>
              <w:pStyle w:val="Normal"/>
              <w:widowControl w:val="false"/>
              <w:spacing w:lineRule="exact" w:line="22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Hora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Trasformada Fourier de 1D,propiedades</w:t>
            </w:r>
          </w:p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Trasformada Fourier de Discreta, propiedades</w:t>
            </w:r>
          </w:p>
          <w:p>
            <w:pPr>
              <w:pStyle w:val="Normal"/>
              <w:widowControl w:val="false"/>
              <w:spacing w:lineRule="exact" w:line="200"/>
              <w:ind w:left="-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Convolucion en 1D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530" w:hRule="exact"/>
        </w:trPr>
        <w:tc>
          <w:tcPr>
            <w:tcW w:w="15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11</w:t>
            </w:r>
          </w:p>
          <w:p>
            <w:pPr>
              <w:pStyle w:val="Normal"/>
              <w:widowControl w:val="false"/>
              <w:spacing w:lineRule="exact" w:line="200" w:before="25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Muestreo de senales 1D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Filtrado espacial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 xml:space="preserve">Aplicaciones 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skikit-image, opencv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both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both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both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440" w:hRule="exact"/>
        </w:trPr>
        <w:tc>
          <w:tcPr>
            <w:tcW w:w="15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12</w:t>
            </w:r>
          </w:p>
          <w:p>
            <w:pPr>
              <w:pStyle w:val="Normal"/>
              <w:widowControl w:val="false"/>
              <w:spacing w:lineRule="exact" w:line="220"/>
              <w:ind w:left="311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3"/>
              </w:rPr>
              <w:t xml:space="preserve"> </w:t>
            </w:r>
            <w:r>
              <w:rPr>
                <w:rFonts w:eastAsia="Arial" w:cs="Arial" w:ascii="Arial" w:hAnsi="Arial"/>
              </w:rPr>
              <w:t>Hora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Teoria de la Transformada de Fourier 2D</w:t>
            </w:r>
          </w:p>
          <w:p>
            <w:pPr>
              <w:pStyle w:val="Normal"/>
              <w:widowControl w:val="false"/>
              <w:spacing w:lineRule="exact" w:line="200" w:before="2" w:after="0"/>
              <w:ind w:left="-1" w:right="410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Series de Fourier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skikit-image, opencv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800" w:hRule="exact"/>
        </w:trPr>
        <w:tc>
          <w:tcPr>
            <w:tcW w:w="155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14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13</w:t>
            </w:r>
          </w:p>
          <w:p>
            <w:pPr>
              <w:pStyle w:val="Normal"/>
              <w:widowControl w:val="false"/>
              <w:spacing w:lineRule="exact" w:line="200"/>
              <w:ind w:left="43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1"/>
              </w:rPr>
              <w:t>(</w:t>
            </w:r>
            <w:r>
              <w:rPr>
                <w:rFonts w:eastAsia="Arial" w:cs="Arial" w:ascii="Arial" w:hAnsi="Arial"/>
                <w:position w:val="-1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1"/>
              </w:rPr>
              <w:t>s</w:t>
            </w:r>
            <w:r>
              <w:rPr>
                <w:rFonts w:eastAsia="Arial" w:cs="Arial" w:ascii="Arial" w:hAnsi="Arial"/>
                <w:position w:val="-1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rPr/>
            </w:pPr>
            <w:r>
              <w:rPr/>
              <w:t>Trasformada Fourier de 2D, propiedades</w:t>
            </w:r>
          </w:p>
          <w:p>
            <w:pPr>
              <w:pStyle w:val="FrameContents"/>
              <w:widowControl w:val="false"/>
              <w:rPr/>
            </w:pPr>
            <w:r>
              <w:rPr/>
              <w:t>Trasformada Fourier de Discreta,</w:t>
            </w:r>
          </w:p>
          <w:p>
            <w:pPr>
              <w:pStyle w:val="FrameContents"/>
              <w:widowControl w:val="false"/>
              <w:rPr/>
            </w:pPr>
            <w:r>
              <w:rPr/>
              <w:t>Convolucion en 2D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skikit-image, opencv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800" w:hRule="exact"/>
        </w:trPr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15" w:after="0"/>
              <w:ind w:left="316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14</w:t>
            </w:r>
          </w:p>
          <w:p>
            <w:pPr>
              <w:pStyle w:val="Normal"/>
              <w:widowControl w:val="false"/>
              <w:spacing w:lineRule="exact" w:line="200" w:before="25" w:after="0"/>
              <w:ind w:left="439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spacing w:lineRule="exact" w:line="200" w:before="9" w:after="0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Muestreo de senales 1D</w:t>
            </w:r>
          </w:p>
          <w:p>
            <w:pPr>
              <w:pStyle w:val="FrameContents"/>
              <w:widowControl w:val="false"/>
              <w:spacing w:lineRule="exact" w:line="200" w:before="9" w:after="0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Filtrado espacial, aplicaciones 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skikit-image, opencv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620" w:hRule="exact"/>
        </w:trPr>
        <w:tc>
          <w:tcPr>
            <w:tcW w:w="1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15</w:t>
            </w:r>
          </w:p>
          <w:p>
            <w:pPr>
              <w:pStyle w:val="Normal"/>
              <w:widowControl w:val="false"/>
              <w:spacing w:lineRule="exact" w:line="200"/>
              <w:ind w:left="410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1"/>
              </w:rPr>
              <w:t>(</w:t>
            </w:r>
            <w:r>
              <w:rPr>
                <w:rFonts w:eastAsia="Arial" w:cs="Arial" w:ascii="Arial" w:hAnsi="Arial"/>
                <w:position w:val="-1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1"/>
              </w:rPr>
              <w:t>s</w:t>
            </w:r>
            <w:r>
              <w:rPr>
                <w:rFonts w:eastAsia="Arial" w:cs="Arial" w:ascii="Arial" w:hAnsi="Arial"/>
                <w:position w:val="-1"/>
              </w:rPr>
              <w:t>)</w:t>
            </w:r>
          </w:p>
        </w:tc>
        <w:tc>
          <w:tcPr>
            <w:tcW w:w="35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PE"/>
              </w:rPr>
              <w:t>Evaluacion Proyecto</w:t>
            </w:r>
          </w:p>
        </w:tc>
        <w:tc>
          <w:tcPr>
            <w:tcW w:w="2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</w:tbl>
    <w:p>
      <w:pPr>
        <w:sectPr>
          <w:type w:val="nextPage"/>
          <w:pgSz w:w="11940" w:h="16860"/>
          <w:pgMar w:left="76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Normal"/>
        <w:spacing w:lineRule="exact" w:line="120" w:before="1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69850</wp:posOffset>
                </wp:positionH>
                <wp:positionV relativeFrom="paragraph">
                  <wp:posOffset>67945</wp:posOffset>
                </wp:positionV>
                <wp:extent cx="6607175" cy="9202420"/>
                <wp:effectExtent l="0" t="0" r="0" b="0"/>
                <wp:wrapNone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7080" cy="920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44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700"/>
                              <w:gridCol w:w="3790"/>
                              <w:gridCol w:w="2789"/>
                              <w:gridCol w:w="2160"/>
                            </w:tblGrid>
                            <w:tr>
                              <w:trPr>
                                <w:trHeight w:val="444" w:hRule="exact"/>
                              </w:trPr>
                              <w:tc>
                                <w:tcPr>
                                  <w:tcW w:w="1043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3" w:hanging="0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3: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CAMIN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0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TO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4" w:hRule="exact"/>
                              </w:trPr>
                              <w:tc>
                                <w:tcPr>
                                  <w:tcW w:w="5490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6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6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10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146" w:hRule="exact"/>
                              </w:trPr>
                              <w:tc>
                                <w:tcPr>
                                  <w:tcW w:w="1043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6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91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0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 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un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e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progr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 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88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100" w:before="1" w:after="0"/>
                                    <w:rPr>
                                      <w:sz w:val="10"/>
                                      <w:szCs w:val="10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10"/>
                                      <w:szCs w:val="10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4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5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predec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7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5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 ded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7" w:after="0"/>
                                    <w:ind w:left="71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5" w:hRule="exact"/>
                              </w:trPr>
                              <w:tc>
                                <w:tcPr>
                                  <w:tcW w:w="1043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  <w:lang w:val="es-PE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say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971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20"/>
                                    <w:ind w:left="345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before="17" w:after="0"/>
                                    <w:ind w:left="42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as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before="19" w:after="0"/>
                                    <w:ind w:left="42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72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20" w:before="9" w:after="0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sz w:val="12"/>
                                      <w:szCs w:val="12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de 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16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Hora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ind w:right="13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Manipulacion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0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17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2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2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Boders en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70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2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18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Mejoramiento Espacio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60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19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" w:after="0"/>
                                    <w:ind w:left="403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Sistemas Lineales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50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position w:val="-2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position w:val="-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8"/>
                                      <w:position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position w:val="-2"/>
                                    </w:rPr>
                                    <w:t>20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15" w:after="0"/>
                                    <w:ind w:left="513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position w:val="-3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position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position w:val="-3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position w:val="-3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position w:val="-3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  <w:t>Mejoramiento Frecuencia de Imagenes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Numpy. Scipy.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00" w:before="4" w:after="0"/>
                                    <w:ind w:right="101" w:hanging="0"/>
                                    <w:jc w:val="both"/>
                                    <w:rPr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position w:val="1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skikit-image, opencv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00"/>
                                    <w:ind w:left="141" w:hanging="0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stroked="f" o:allowincell="f" style="position:absolute;margin-left:5.5pt;margin-top:5.35pt;width:520.2pt;height:724.55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44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700"/>
                        <w:gridCol w:w="3790"/>
                        <w:gridCol w:w="2789"/>
                        <w:gridCol w:w="2160"/>
                      </w:tblGrid>
                      <w:tr>
                        <w:trPr>
                          <w:trHeight w:val="444" w:hRule="exact"/>
                        </w:trPr>
                        <w:tc>
                          <w:tcPr>
                            <w:tcW w:w="1043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3" w:hanging="0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3: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CAMIN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0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TO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</w:p>
                        </w:tc>
                      </w:tr>
                      <w:tr>
                        <w:trPr>
                          <w:trHeight w:val="524" w:hRule="exact"/>
                        </w:trPr>
                        <w:tc>
                          <w:tcPr>
                            <w:tcW w:w="5490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6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10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5146" w:hRule="exact"/>
                        </w:trPr>
                        <w:tc>
                          <w:tcPr>
                            <w:tcW w:w="1043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6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91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60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 en</w:t>
                            </w:r>
                            <w:r>
                              <w:rPr>
                                <w:rFonts w:eastAsia="Arial" w:cs="Arial" w:ascii="Arial" w:hAnsi="Arial"/>
                                <w:spacing w:val="5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un 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e 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progr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 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imp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88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av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sos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étic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100" w:before="1" w:after="0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4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5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1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predec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comp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7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5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 ded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el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7" w:after="0"/>
                              <w:ind w:left="71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 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105" w:hRule="exact"/>
                        </w:trPr>
                        <w:tc>
                          <w:tcPr>
                            <w:tcW w:w="1043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say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</w:tc>
                      </w:tr>
                      <w:tr>
                        <w:trPr>
                          <w:trHeight w:val="971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220"/>
                              <w:ind w:left="345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before="17" w:after="0"/>
                              <w:ind w:left="42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as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before="19" w:after="0"/>
                              <w:ind w:left="42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72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120" w:before="9" w:after="0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de 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ción</w:t>
                            </w:r>
                          </w:p>
                        </w:tc>
                      </w:tr>
                      <w:tr>
                        <w:trPr>
                          <w:trHeight w:val="1260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16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Hora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ind w:right="13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Manipulacion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170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17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2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2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Boders en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170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2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18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Mejoramiento Espacio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260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19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" w:after="0"/>
                              <w:ind w:left="403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Sistemas Lineales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  <w:tr>
                        <w:trPr>
                          <w:trHeight w:val="1350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position w:val="-2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position w:val="-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8"/>
                                <w:position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position w:val="-2"/>
                              </w:rPr>
                              <w:t>20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15" w:after="0"/>
                              <w:ind w:left="513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position w:val="-3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position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or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position w:val="-3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position w:val="-3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position w:val="-3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9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  <w:t>Mejoramiento Frecuencia de Imagenes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Numpy. Scipy.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00" w:before="4" w:after="0"/>
                              <w:ind w:right="101" w:hanging="0"/>
                              <w:jc w:val="both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position w:val="1"/>
                                <w:sz w:val="18"/>
                                <w:szCs w:val="18"/>
                                <w:lang w:val="es-PE"/>
                              </w:rPr>
                              <w:t>Python. Manejo de las librareria skikit-image, opencv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200"/>
                              <w:ind w:left="141" w:hanging="0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</w:rPr>
                            </w:r>
                          </w:p>
                        </w:tc>
                        <w:tc>
                          <w:tcPr>
                            <w:tcW w:w="2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80" w:before="4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10440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700"/>
        <w:gridCol w:w="3146"/>
        <w:gridCol w:w="2616"/>
        <w:gridCol w:w="2977"/>
      </w:tblGrid>
      <w:tr>
        <w:trPr>
          <w:trHeight w:val="135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2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21</w:t>
            </w:r>
          </w:p>
          <w:p>
            <w:pPr>
              <w:pStyle w:val="Normal"/>
              <w:widowControl w:val="false"/>
              <w:spacing w:lineRule="exact" w:line="200" w:before="5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FrameContents"/>
              <w:widowControl w:val="false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Restauracion de Imagenes.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skikit-image, opencv</w:t>
            </w:r>
          </w:p>
          <w:p>
            <w:pPr>
              <w:pStyle w:val="FrameContents"/>
              <w:widowControl w:val="false"/>
              <w:spacing w:lineRule="exact" w:line="200" w:before="5" w:after="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44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22</w:t>
            </w:r>
          </w:p>
          <w:p>
            <w:pPr>
              <w:pStyle w:val="Normal"/>
              <w:widowControl w:val="false"/>
              <w:spacing w:lineRule="exact" w:line="200" w:before="3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>H</w:t>
            </w:r>
            <w:r>
              <w:rPr>
                <w:rFonts w:eastAsia="Arial" w:cs="Arial" w:ascii="Arial" w:hAnsi="Arial"/>
                <w:position w:val="-2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 </w:t>
            </w:r>
          </w:p>
          <w:p>
            <w:pPr>
              <w:pStyle w:val="FrameContents"/>
              <w:widowControl w:val="false"/>
              <w:spacing w:lineRule="exact" w:line="200" w:before="5" w:after="0"/>
              <w:ind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Morphologia de Imagenes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Numpy. Scipy.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right="101" w:hanging="0"/>
              <w:jc w:val="both"/>
              <w:rPr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Python. Manejo de las librareria skikit-image, opencv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62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>23</w:t>
            </w:r>
          </w:p>
          <w:p>
            <w:pPr>
              <w:pStyle w:val="Normal"/>
              <w:widowControl w:val="false"/>
              <w:spacing w:lineRule="exact" w:line="180" w:before="3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position w:val="-3"/>
              </w:rPr>
              <w:t>Hora</w:t>
            </w:r>
            <w:r>
              <w:rPr>
                <w:rFonts w:eastAsia="Arial" w:cs="Arial" w:ascii="Arial" w:hAnsi="Arial"/>
                <w:spacing w:val="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1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00" w:before="9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rFonts w:ascii="Arial" w:hAnsi="Arial" w:eastAsia="Arial" w:cs="Arial"/>
                <w:lang w:val="es-PE"/>
              </w:rPr>
            </w:pPr>
            <w:r>
              <w:rPr>
                <w:rFonts w:eastAsia="Arial" w:cs="Arial" w:ascii="Arial" w:hAnsi="Arial"/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PE"/>
              </w:rPr>
              <w:t>Evaluacion Proyecto</w:t>
            </w:r>
          </w:p>
        </w:tc>
        <w:tc>
          <w:tcPr>
            <w:tcW w:w="26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</w:tbl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165100</wp:posOffset>
                </wp:positionH>
                <wp:positionV relativeFrom="paragraph">
                  <wp:posOffset>79375</wp:posOffset>
                </wp:positionV>
                <wp:extent cx="6569075" cy="5963285"/>
                <wp:effectExtent l="0" t="0" r="0" b="0"/>
                <wp:wrapNone/>
                <wp:docPr id="8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920" cy="5963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10350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7" w:type="dxa"/>
                                <w:bottom w:w="0" w:type="dxa"/>
                                <w:right w:w="7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1700"/>
                              <w:gridCol w:w="3789"/>
                              <w:gridCol w:w="2700"/>
                              <w:gridCol w:w="2160"/>
                            </w:tblGrid>
                            <w:tr>
                              <w:trPr>
                                <w:trHeight w:val="614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3694" w:right="688" w:hanging="3551"/>
                                    <w:rPr>
                                      <w:rFonts w:ascii="Arial" w:hAnsi="Arial" w:eastAsia="Arial" w:cs="Arial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APREN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4: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INTR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DUC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LAS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ECU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DIF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NCIA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CASTI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lang w:val="es-PE"/>
                                    </w:rPr>
                                    <w:t>AS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23" w:hRule="exact"/>
                              </w:trPr>
                              <w:tc>
                                <w:tcPr>
                                  <w:tcW w:w="5489" w:type="dxa"/>
                                  <w:gridSpan w:val="2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 xml:space="preserve">:  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3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11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08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12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</w:rPr>
                                    <w:t>2024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56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5"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JE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9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/>
                                    <w:ind w:left="832" w:right="487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0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2" w:after="0"/>
                                    <w:ind w:left="832" w:right="489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za 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imp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3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cas 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820" w:leader="none"/>
                                    </w:tabs>
                                    <w:spacing w:lineRule="auto" w:line="271" w:before="5" w:after="0"/>
                                    <w:ind w:left="832" w:right="488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ón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é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de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sos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 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,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va ci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íf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étic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8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80" w:before="14" w:after="0"/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tabs>
                                      <w:tab w:val="clear" w:pos="720"/>
                                      <w:tab w:val="left" w:pos="700" w:leader="none"/>
                                    </w:tabs>
                                    <w:spacing w:lineRule="auto" w:line="271"/>
                                    <w:ind w:left="719" w:right="65" w:hanging="36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>•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ab/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5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7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cá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6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con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predec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comp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ómeno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5" w:after="0"/>
                                    <w:ind w:left="35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oce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 ded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se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 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étodo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37" w:after="0"/>
                                    <w:ind w:left="719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FOR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RA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 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ex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pli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cac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l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ó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06" w:hRule="exact"/>
                              </w:trPr>
                              <w:tc>
                                <w:tcPr>
                                  <w:tcW w:w="10349" w:type="dxa"/>
                                  <w:gridSpan w:val="4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2" w:after="0"/>
                                    <w:ind w:left="112" w:hanging="0"/>
                                    <w:rPr>
                                      <w:rFonts w:ascii="Arial" w:hAnsi="Arial" w:eastAsia="Arial" w:cs="Arial"/>
                                      <w:sz w:val="24"/>
                                      <w:szCs w:val="24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rod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ren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z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4"/>
                                      <w:sz w:val="22"/>
                                      <w:szCs w:val="22"/>
                                      <w:lang w:val="es-PE"/>
                                    </w:rPr>
                                    <w:t>j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z w:val="24"/>
                                      <w:szCs w:val="24"/>
                                      <w:lang w:val="es-PE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al 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os ob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 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pro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amas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p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ntados.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" w:after="0"/>
                                    <w:ind w:left="472" w:hanging="0"/>
                                    <w:rPr>
                                      <w:rFonts w:ascii="Arial" w:hAnsi="Arial" w:eastAsia="Arial" w:cs="Arial"/>
                                      <w:sz w:val="22"/>
                                      <w:szCs w:val="22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Verdana" w:cs="Verdana" w:ascii="Verdana" w:hAnsi="Verdana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•  </w:t>
                                  </w:r>
                                  <w:r>
                                    <w:rPr>
                                      <w:rFonts w:eastAsia="Verdana" w:cs="Verdana" w:ascii="Verdana" w:hAnsi="Verdana"/>
                                      <w:spacing w:val="8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El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orac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ón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de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fí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as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  <w:sz w:val="22"/>
                                      <w:szCs w:val="22"/>
                                      <w:lang w:val="es-PE"/>
                                    </w:rPr>
                                    <w:t>/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  <w:sz w:val="22"/>
                                      <w:szCs w:val="22"/>
                                      <w:lang w:val="es-P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  <w:sz w:val="22"/>
                                      <w:szCs w:val="22"/>
                                      <w:lang w:val="es-PE"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say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3"/>
                                      <w:sz w:val="22"/>
                                      <w:szCs w:val="22"/>
                                      <w:lang w:val="es-PE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z w:val="22"/>
                                      <w:szCs w:val="22"/>
                                      <w:lang w:val="es-PE"/>
                                    </w:rPr>
                                    <w:t>s.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1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20"/>
                                    <w:ind w:left="345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sión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before="17" w:after="0"/>
                                    <w:ind w:left="42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4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as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220" w:before="19" w:after="0"/>
                                    <w:ind w:left="429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ec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v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as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472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Temari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/A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ctivi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3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ad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 w:before="15"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ind w:left="278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ica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s)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og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  <w:shd w:color="auto" w:fill="DEEAF6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00" w:before="3" w:after="0"/>
                                    <w:ind w:right="423" w:hanging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00" w:before="3" w:after="0"/>
                                    <w:ind w:right="423" w:hanging="0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pacing w:lineRule="exact" w:line="100" w:before="3" w:after="0"/>
                                    <w:ind w:left="554" w:right="423" w:hanging="206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Ins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um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e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nt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de eval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u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620" w:hRule="exact"/>
                              </w:trPr>
                              <w:tc>
                                <w:tcPr>
                                  <w:tcW w:w="1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13" w:after="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"/>
                                    </w:rPr>
                                    <w:t>SES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2"/>
                                    </w:rPr>
                                    <w:t>I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N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  <w:spacing w:val="-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b/>
                                    </w:rPr>
                                    <w:t>24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20"/>
                                    <w:ind w:left="347" w:hanging="0"/>
                                    <w:rPr>
                                      <w:rFonts w:ascii="Arial" w:hAnsi="Arial" w:eastAsia="Arial" w:cs="Arial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(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4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H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-1"/>
                                    </w:rPr>
                                    <w:t>o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r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a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  <w:spacing w:val="1"/>
                                    </w:rPr>
                                    <w:t>s</w:t>
                                  </w:r>
                                  <w:r>
                                    <w:rPr>
                                      <w:rFonts w:eastAsia="Arial" w:cs="Arial" w:ascii="Arial" w:hAnsi="Arial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3789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5" w:right="13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Procesamiento paralelo de imágenes : Como usar MPI+ OpenMP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5" w:right="13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before="4" w:after="0"/>
                                    <w:ind w:left="145" w:right="130" w:hanging="0"/>
                                    <w:jc w:val="both"/>
                                    <w:rPr>
                                      <w:rFonts w:ascii="Arial" w:hAnsi="Arial" w:eastAsia="Arial" w:cs="Arial"/>
                                      <w:sz w:val="18"/>
                                      <w:szCs w:val="18"/>
                                      <w:lang w:val="es-PE"/>
                                    </w:rPr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Python. Manejo de las librareria mpi4py , ompp4py, cuda python</w:t>
                                  </w:r>
                                </w:p>
                              </w:tc>
                              <w:tc>
                                <w:tcPr>
                                  <w:tcW w:w="270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Elaboración y construcción de conceptos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 xml:space="preserve">Participación activa 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4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Arial" w:cs="Arial" w:ascii="Arial" w:hAnsi="Arial"/>
                                      <w:sz w:val="18"/>
                                      <w:szCs w:val="18"/>
                                      <w:lang w:val="es-PE"/>
                                    </w:rPr>
                                    <w:t>Trabajo colaborativo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55" w:type="dxa"/>
                                    <w:left w:w="55" w:type="dxa"/>
                                    <w:bottom w:w="55" w:type="dxa"/>
                                    <w:right w:w="55" w:type="dxa"/>
                                  </w:tcMar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spacing w:before="5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R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ubr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ica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numPr>
                                      <w:ilvl w:val="0"/>
                                      <w:numId w:val="9"/>
                                    </w:numPr>
                                    <w:jc w:val="left"/>
                                    <w:rPr/>
                                  </w:pPr>
                                  <w:r>
                                    <w:rPr>
                                      <w:lang w:val="es-PE"/>
                                    </w:rPr>
                                    <w:t>La</w:t>
                                  </w:r>
                                  <w:r>
                                    <w:rPr>
                                      <w:spacing w:val="-1"/>
                                      <w:lang w:val="es-PE"/>
                                    </w:rPr>
                                    <w:t>b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lang w:val="es-PE"/>
                                    </w:rPr>
                                    <w:t>at</w:t>
                                  </w:r>
                                  <w:r>
                                    <w:rPr>
                                      <w:spacing w:val="1"/>
                                      <w:lang w:val="es-PE"/>
                                    </w:rPr>
                                    <w:t>or</w:t>
                                  </w:r>
                                  <w:r>
                                    <w:rPr>
                                      <w:spacing w:val="-3"/>
                                      <w:lang w:val="es-PE"/>
                                    </w:rPr>
                                    <w:t>i</w:t>
                                  </w:r>
                                  <w:r>
                                    <w:rPr>
                                      <w:lang w:val="es-PE"/>
                                    </w:rPr>
                                    <w:t xml:space="preserve">o: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stroked="f" o:allowincell="f" style="position:absolute;margin-left:13pt;margin-top:6.25pt;width:517.2pt;height:469.5pt;mso-wrap-style:none;v-text-anchor:middl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10350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7" w:type="dxa"/>
                          <w:bottom w:w="0" w:type="dxa"/>
                          <w:right w:w="7" w:type="dxa"/>
                        </w:tblCellMar>
                        <w:tblLook w:val="01e0" w:noHBand="0" w:noVBand="0" w:firstColumn="1" w:lastRow="1" w:lastColumn="1" w:firstRow="1"/>
                      </w:tblPr>
                      <w:tblGrid>
                        <w:gridCol w:w="1700"/>
                        <w:gridCol w:w="3789"/>
                        <w:gridCol w:w="2700"/>
                        <w:gridCol w:w="2160"/>
                      </w:tblGrid>
                      <w:tr>
                        <w:trPr>
                          <w:trHeight w:val="614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3694" w:right="688" w:hanging="3551"/>
                              <w:rPr>
                                <w:rFonts w:ascii="Arial" w:hAnsi="Arial" w:eastAsia="Arial" w:cs="Arial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APREN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 xml:space="preserve">4: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INTR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DUC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LAS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ECU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DIF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NCIA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CASTI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lang w:val="es-PE"/>
                              </w:rPr>
                              <w:t>AS</w:t>
                            </w:r>
                          </w:p>
                        </w:tc>
                      </w:tr>
                      <w:tr>
                        <w:trPr>
                          <w:trHeight w:val="523" w:hRule="exact"/>
                        </w:trPr>
                        <w:tc>
                          <w:tcPr>
                            <w:tcW w:w="5489" w:type="dxa"/>
                            <w:gridSpan w:val="2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 xml:space="preserve">:  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08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12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</w:rPr>
                              <w:t>2024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</w:tc>
                      </w:tr>
                      <w:tr>
                        <w:trPr>
                          <w:trHeight w:val="4856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5"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JE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9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/>
                              <w:ind w:left="832" w:right="487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omp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0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2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2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</w:t>
                            </w:r>
                            <w:r>
                              <w:rPr>
                                <w:rFonts w:eastAsia="Arial" w:cs="Arial" w:ascii="Arial" w:hAnsi="Arial"/>
                                <w:spacing w:val="2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en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2" w:after="0"/>
                              <w:ind w:left="832" w:right="489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za un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imp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3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cas 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820" w:leader="none"/>
                              </w:tabs>
                              <w:spacing w:lineRule="auto" w:line="271" w:before="5" w:after="0"/>
                              <w:ind w:left="832" w:right="488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os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ón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nteca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o </w:t>
                            </w:r>
                            <w:r>
                              <w:rPr>
                                <w:rFonts w:eastAsia="Arial" w:cs="Arial" w:ascii="Arial" w:hAnsi="Arial"/>
                                <w:spacing w:val="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av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é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de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sos 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 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,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va ci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íf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étic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8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11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80" w:before="14" w:after="0"/>
                              <w:rPr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tabs>
                                <w:tab w:val="clear" w:pos="720"/>
                                <w:tab w:val="left" w:pos="700" w:leader="none"/>
                              </w:tabs>
                              <w:spacing w:lineRule="auto" w:line="271"/>
                              <w:ind w:left="719" w:right="65" w:hanging="36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>•</w:t>
                            </w: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ab/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5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7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ar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cá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</w:t>
                            </w:r>
                            <w:r>
                              <w:rPr>
                                <w:rFonts w:eastAsia="Arial" w:cs="Arial" w:ascii="Arial" w:hAnsi="Arial"/>
                                <w:spacing w:val="6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con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a 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 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predec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comp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ómeno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5" w:after="0"/>
                              <w:ind w:left="35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oce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 ded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se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có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emen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 el</w:t>
                            </w:r>
                            <w:r>
                              <w:rPr>
                                <w:rFonts w:eastAsia="Arial" w:cs="Arial" w:ascii="Arial" w:hAnsi="Arial"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étodo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37" w:after="0"/>
                              <w:ind w:left="719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FOR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RA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 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ex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pli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cac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 xml:space="preserve">l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ó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.</w:t>
                            </w:r>
                          </w:p>
                        </w:tc>
                      </w:tr>
                      <w:tr>
                        <w:trPr>
                          <w:trHeight w:val="1106" w:hRule="exact"/>
                        </w:trPr>
                        <w:tc>
                          <w:tcPr>
                            <w:tcW w:w="10349" w:type="dxa"/>
                            <w:gridSpan w:val="4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2" w:after="0"/>
                              <w:ind w:left="112" w:hanging="0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rod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ren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z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4"/>
                                <w:sz w:val="22"/>
                                <w:szCs w:val="22"/>
                                <w:lang w:val="es-PE"/>
                              </w:rPr>
                              <w:t>j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z w:val="24"/>
                                <w:szCs w:val="24"/>
                                <w:lang w:val="es-PE"/>
                              </w:rPr>
                              <w:t>: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al 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os ob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 p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rt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pro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amas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 xml:space="preserve"> i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p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em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ntados.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" w:after="0"/>
                              <w:ind w:left="472" w:hanging="0"/>
                              <w:rPr>
                                <w:rFonts w:ascii="Arial" w:hAnsi="Arial" w:eastAsia="Arial" w:cs="Arial"/>
                                <w:sz w:val="22"/>
                                <w:szCs w:val="22"/>
                                <w:lang w:val="es-PE"/>
                              </w:rPr>
                            </w:pPr>
                            <w:r>
                              <w:rPr>
                                <w:rFonts w:eastAsia="Verdana" w:cs="Verdana" w:ascii="Verdana" w:hAnsi="Verdana"/>
                                <w:sz w:val="22"/>
                                <w:szCs w:val="22"/>
                                <w:lang w:val="es-PE"/>
                              </w:rPr>
                              <w:t xml:space="preserve">•  </w:t>
                            </w:r>
                            <w:r>
                              <w:rPr>
                                <w:rFonts w:eastAsia="Verdana" w:cs="Verdana" w:ascii="Verdana" w:hAnsi="Verdana"/>
                                <w:spacing w:val="8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El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orac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ón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de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m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g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fí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as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y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  <w:sz w:val="22"/>
                                <w:szCs w:val="22"/>
                                <w:lang w:val="es-PE"/>
                              </w:rPr>
                              <w:t>/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  <w:sz w:val="22"/>
                                <w:szCs w:val="22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  <w:sz w:val="22"/>
                                <w:szCs w:val="22"/>
                                <w:lang w:val="es-PE"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say</w:t>
                            </w:r>
                            <w:r>
                              <w:rPr>
                                <w:rFonts w:eastAsia="Arial" w:cs="Arial" w:ascii="Arial" w:hAnsi="Arial"/>
                                <w:spacing w:val="-3"/>
                                <w:sz w:val="22"/>
                                <w:szCs w:val="22"/>
                                <w:lang w:val="es-PE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z w:val="22"/>
                                <w:szCs w:val="22"/>
                                <w:lang w:val="es-PE"/>
                              </w:rPr>
                              <w:t>s.</w:t>
                            </w:r>
                          </w:p>
                        </w:tc>
                      </w:tr>
                      <w:tr>
                        <w:trPr>
                          <w:trHeight w:val="731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220"/>
                              <w:ind w:left="345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.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sión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before="17" w:after="0"/>
                              <w:ind w:left="42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4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as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220" w:before="19" w:after="0"/>
                              <w:ind w:left="429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ec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v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as</w:t>
                            </w:r>
                          </w:p>
                        </w:tc>
                        <w:tc>
                          <w:tcPr>
                            <w:tcW w:w="3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472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Temari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/A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ctivi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3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ad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exact" w:line="220" w:before="15"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ind w:lef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ica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9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s)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d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og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  <w:shd w:color="auto" w:fill="DEEAF6" w:val="clea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exact" w:line="100" w:before="3" w:after="0"/>
                              <w:ind w:right="423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00" w:before="3" w:after="0"/>
                              <w:ind w:right="423" w:hanging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pacing w:lineRule="exact" w:line="100" w:before="3" w:after="0"/>
                              <w:ind w:left="554" w:right="423" w:hanging="206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Ins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um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e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nt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de eval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u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a</w:t>
                            </w:r>
                          </w:p>
                        </w:tc>
                      </w:tr>
                      <w:tr>
                        <w:trPr>
                          <w:trHeight w:val="1620" w:hRule="exact"/>
                        </w:trPr>
                        <w:tc>
                          <w:tcPr>
                            <w:tcW w:w="1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13" w:after="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spacing w:val="-1"/>
                              </w:rPr>
                              <w:t>SES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2"/>
                              </w:rPr>
                              <w:t>I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N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24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exact" w:line="220"/>
                              <w:ind w:left="347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(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4</w:t>
                            </w:r>
                            <w:r>
                              <w:rPr>
                                <w:rFonts w:eastAsia="Arial" w:cs="Arial" w:ascii="Arial" w:hAnsi="Arial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H</w:t>
                            </w:r>
                            <w:r>
                              <w:rPr>
                                <w:rFonts w:eastAsia="Arial" w:cs="Arial" w:ascii="Arial" w:hAnsi="Arial"/>
                                <w:spacing w:val="-1"/>
                              </w:rPr>
                              <w:t>o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r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a</w:t>
                            </w:r>
                            <w:r>
                              <w:rPr>
                                <w:rFonts w:eastAsia="Arial" w:cs="Arial" w:ascii="Arial" w:hAnsi="Arial"/>
                                <w:spacing w:val="1"/>
                              </w:rPr>
                              <w:t>s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3789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5" w:right="13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Procesamiento paralelo de imágenes : Como usar MPI+ OpenMP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5" w:right="13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before="4" w:after="0"/>
                              <w:ind w:left="145" w:right="130" w:hanging="0"/>
                              <w:jc w:val="both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lang w:val="es-PE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Python. Manejo de las librareria mpi4py , ompp4py, cuda python</w:t>
                            </w:r>
                          </w:p>
                        </w:tc>
                        <w:tc>
                          <w:tcPr>
                            <w:tcW w:w="270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Elaboración y construcción de conceptos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 xml:space="preserve">Participación activa 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4" w:after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sz w:val="18"/>
                                <w:szCs w:val="18"/>
                                <w:lang w:val="es-PE"/>
                              </w:rPr>
                              <w:t>Trabajo colaborativo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55" w:type="dxa"/>
                              <w:left w:w="55" w:type="dxa"/>
                              <w:bottom w:w="55" w:type="dxa"/>
                              <w:right w:w="55" w:type="dxa"/>
                            </w:tcMar>
                          </w:tcPr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spacing w:before="5" w:after="0"/>
                              <w:jc w:val="left"/>
                              <w:rPr/>
                            </w:pPr>
                            <w:r>
                              <w:rPr>
                                <w:spacing w:val="-1"/>
                                <w:lang w:val="es-PE"/>
                              </w:rPr>
                              <w:t>R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ubr</w:t>
                            </w:r>
                            <w:r>
                              <w:rPr>
                                <w:lang w:val="es-PE"/>
                              </w:rPr>
                              <w:t>ica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numPr>
                                <w:ilvl w:val="0"/>
                                <w:numId w:val="9"/>
                              </w:numPr>
                              <w:jc w:val="left"/>
                              <w:rPr/>
                            </w:pPr>
                            <w:r>
                              <w:rPr>
                                <w:lang w:val="es-PE"/>
                              </w:rPr>
                              <w:t>La</w:t>
                            </w:r>
                            <w:r>
                              <w:rPr>
                                <w:spacing w:val="-1"/>
                                <w:lang w:val="es-PE"/>
                              </w:rPr>
                              <w:t>b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lang w:val="es-PE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lang w:val="es-PE"/>
                              </w:rPr>
                              <w:t>or</w:t>
                            </w:r>
                            <w:r>
                              <w:rPr>
                                <w:spacing w:val="-3"/>
                                <w:lang w:val="es-PE"/>
                              </w:rPr>
                              <w:t>i</w:t>
                            </w:r>
                            <w:r>
                              <w:rPr>
                                <w:lang w:val="es-PE"/>
                              </w:rPr>
                              <w:t xml:space="preserve">o: 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80" w:before="4" w:after="0"/>
        <w:rPr>
          <w:sz w:val="9"/>
          <w:szCs w:val="9"/>
        </w:rPr>
      </w:pPr>
      <w:r>
        <w:rPr>
          <w:sz w:val="9"/>
          <w:szCs w:val="9"/>
        </w:rPr>
      </w:r>
    </w:p>
    <w:tbl>
      <w:tblPr>
        <w:tblW w:w="10530" w:type="dxa"/>
        <w:jc w:val="left"/>
        <w:tblInd w:w="11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1e0" w:noHBand="0" w:noVBand="0" w:firstColumn="1" w:lastRow="1" w:lastColumn="1" w:firstRow="1"/>
      </w:tblPr>
      <w:tblGrid>
        <w:gridCol w:w="1700"/>
        <w:gridCol w:w="3970"/>
        <w:gridCol w:w="2789"/>
        <w:gridCol w:w="2070"/>
      </w:tblGrid>
      <w:tr>
        <w:trPr>
          <w:trHeight w:val="135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</w:rPr>
              <w:t>25</w:t>
            </w:r>
          </w:p>
          <w:p>
            <w:pPr>
              <w:pStyle w:val="Normal"/>
              <w:widowControl w:val="false"/>
              <w:spacing w:lineRule="exact" w:line="20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</w:rPr>
              <w:t>H</w:t>
            </w:r>
            <w:r>
              <w:rPr>
                <w:rFonts w:eastAsia="Arial" w:cs="Arial" w:ascii="Arial" w:hAnsi="Arial"/>
                <w:spacing w:val="-1"/>
              </w:rPr>
              <w:t>o</w:t>
            </w:r>
            <w:r>
              <w:rPr>
                <w:rFonts w:eastAsia="Arial" w:cs="Arial" w:ascii="Arial" w:hAnsi="Arial"/>
                <w:spacing w:val="1"/>
              </w:rPr>
              <w:t>r</w:t>
            </w:r>
            <w:r>
              <w:rPr>
                <w:rFonts w:eastAsia="Arial" w:cs="Arial" w:ascii="Arial" w:hAnsi="Arial"/>
              </w:rPr>
              <w:t>a</w:t>
            </w:r>
            <w:r>
              <w:rPr>
                <w:rFonts w:eastAsia="Arial" w:cs="Arial" w:ascii="Arial" w:hAnsi="Arial"/>
                <w:spacing w:val="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jc w:val="left"/>
              <w:rPr/>
            </w:pPr>
            <w:r>
              <w:rPr/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</w:rPr>
              <w:t>Procesamiento paralelo de imágenes : Como usar MPI+ OpenMP</w:t>
            </w:r>
          </w:p>
          <w:p>
            <w:pPr>
              <w:pStyle w:val="FrameContents"/>
              <w:widowControl w:val="false"/>
              <w:spacing w:lineRule="exact" w:line="200" w:before="2" w:after="0"/>
              <w:ind w:left="141" w:right="130" w:hanging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Python. Manejo de las librareria mpi4py , ompp4py ,cuda python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26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2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26</w:t>
            </w:r>
          </w:p>
          <w:p>
            <w:pPr>
              <w:pStyle w:val="Normal"/>
              <w:widowControl w:val="false"/>
              <w:spacing w:lineRule="exact" w:line="200" w:before="15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H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o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r</w:t>
            </w:r>
            <w:r>
              <w:rPr>
                <w:rFonts w:eastAsia="Arial" w:cs="Arial" w:ascii="Arial" w:hAnsi="Arial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/>
              <w:ind w:left="141" w:hanging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  <w:p>
            <w:pPr>
              <w:pStyle w:val="FrameContents"/>
              <w:widowControl w:val="false"/>
              <w:ind w:left="141" w:right="168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Aplicationes del procesamiento de imagenes a la Geofisica.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left="76" w:right="101" w:hanging="0"/>
              <w:jc w:val="left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Fundamentos de la radiación en aplicaciones atmosféricas.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17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1"/>
              </w:rPr>
              <w:t>SES</w:t>
            </w:r>
            <w:r>
              <w:rPr>
                <w:rFonts w:eastAsia="Arial" w:cs="Arial" w:ascii="Arial" w:hAnsi="Arial"/>
                <w:b/>
                <w:position w:val="-1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1"/>
              </w:rPr>
              <w:t>O</w:t>
            </w:r>
            <w:r>
              <w:rPr>
                <w:rFonts w:eastAsia="Arial" w:cs="Arial" w:ascii="Arial" w:hAnsi="Arial"/>
                <w:b/>
                <w:position w:val="-1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1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1"/>
              </w:rPr>
              <w:t>27</w:t>
            </w:r>
          </w:p>
          <w:p>
            <w:pPr>
              <w:pStyle w:val="Normal"/>
              <w:widowControl w:val="false"/>
              <w:spacing w:before="7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</w:rPr>
              <w:t>(</w:t>
            </w:r>
            <w:r>
              <w:rPr>
                <w:rFonts w:eastAsia="Arial" w:cs="Arial" w:ascii="Arial" w:hAnsi="Arial"/>
              </w:rPr>
              <w:t>3</w:t>
            </w:r>
            <w:r>
              <w:rPr>
                <w:rFonts w:eastAsia="Arial" w:cs="Arial" w:ascii="Arial" w:hAnsi="Arial"/>
                <w:spacing w:val="-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</w:rPr>
              <w:t>H</w:t>
            </w:r>
            <w:r>
              <w:rPr>
                <w:rFonts w:eastAsia="Arial" w:cs="Arial" w:ascii="Arial" w:hAnsi="Arial"/>
              </w:rPr>
              <w:t>or</w:t>
            </w:r>
            <w:r>
              <w:rPr>
                <w:rFonts w:eastAsia="Arial" w:cs="Arial" w:ascii="Arial" w:hAnsi="Arial"/>
                <w:spacing w:val="-2"/>
              </w:rPr>
              <w:t>a</w:t>
            </w:r>
            <w:r>
              <w:rPr>
                <w:rFonts w:eastAsia="Arial" w:cs="Arial" w:ascii="Arial" w:hAnsi="Arial"/>
                <w:spacing w:val="-1"/>
              </w:rPr>
              <w:t>s</w:t>
            </w:r>
            <w:r>
              <w:rPr>
                <w:rFonts w:eastAsia="Arial" w:cs="Arial" w:ascii="Arial" w:hAnsi="Arial"/>
              </w:rPr>
              <w:t>)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5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FrameContents"/>
              <w:widowControl w:val="false"/>
              <w:ind w:left="141" w:right="168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Aplicationes del procesamiento de imagenes a la Geofisica.</w:t>
            </w:r>
          </w:p>
          <w:p>
            <w:pPr>
              <w:pStyle w:val="FrameContents"/>
              <w:widowControl w:val="false"/>
              <w:spacing w:lineRule="exact" w:line="200" w:before="4" w:after="0"/>
              <w:ind w:left="76" w:right="101" w:hanging="0"/>
              <w:jc w:val="left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Fundamentos de la radiación en aplicaciones atmosféricas.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17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28</w:t>
            </w:r>
          </w:p>
          <w:p>
            <w:pPr>
              <w:pStyle w:val="Normal"/>
              <w:widowControl w:val="false"/>
              <w:spacing w:lineRule="exact" w:line="200" w:before="15" w:after="0"/>
              <w:ind w:left="51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4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spacing w:lineRule="exact" w:line="200" w:before="5" w:after="0"/>
              <w:rPr>
                <w:lang w:val="es-PE"/>
              </w:rPr>
            </w:pPr>
            <w:r>
              <w:rPr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ind w:left="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Aplicationes del procesamiento de imagenes a la medicina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17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exact" w:line="200" w:before="4" w:after="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  <w:position w:val="-2"/>
              </w:rPr>
              <w:t>SES</w:t>
            </w:r>
            <w:r>
              <w:rPr>
                <w:rFonts w:eastAsia="Arial" w:cs="Arial" w:ascii="Arial" w:hAnsi="Arial"/>
                <w:b/>
                <w:position w:val="-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  <w:position w:val="-2"/>
              </w:rPr>
              <w:t>O</w:t>
            </w:r>
            <w:r>
              <w:rPr>
                <w:rFonts w:eastAsia="Arial" w:cs="Arial" w:ascii="Arial" w:hAnsi="Arial"/>
                <w:b/>
                <w:position w:val="-2"/>
              </w:rPr>
              <w:t>N</w:t>
            </w:r>
            <w:r>
              <w:rPr>
                <w:rFonts w:eastAsia="Arial" w:cs="Arial" w:ascii="Arial" w:hAnsi="Arial"/>
                <w:b/>
                <w:spacing w:val="-8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b/>
                <w:position w:val="-2"/>
              </w:rPr>
              <w:t>29</w:t>
            </w:r>
          </w:p>
          <w:p>
            <w:pPr>
              <w:pStyle w:val="Normal"/>
              <w:widowControl w:val="false"/>
              <w:spacing w:lineRule="exact" w:line="200" w:before="16" w:after="0"/>
              <w:ind w:left="403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3"/>
              </w:rPr>
              <w:t>(</w:t>
            </w:r>
            <w:r>
              <w:rPr>
                <w:rFonts w:eastAsia="Arial" w:cs="Arial" w:ascii="Arial" w:hAnsi="Arial"/>
                <w:position w:val="-3"/>
              </w:rPr>
              <w:t>3</w:t>
            </w:r>
            <w:r>
              <w:rPr>
                <w:rFonts w:eastAsia="Arial" w:cs="Arial" w:ascii="Arial" w:hAnsi="Arial"/>
                <w:spacing w:val="-3"/>
                <w:position w:val="-3"/>
              </w:rPr>
              <w:t xml:space="preserve"> 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H</w:t>
            </w:r>
            <w:r>
              <w:rPr>
                <w:rFonts w:eastAsia="Arial" w:cs="Arial" w:ascii="Arial" w:hAnsi="Arial"/>
                <w:position w:val="-3"/>
              </w:rPr>
              <w:t>or</w:t>
            </w:r>
            <w:r>
              <w:rPr>
                <w:rFonts w:eastAsia="Arial" w:cs="Arial" w:ascii="Arial" w:hAnsi="Arial"/>
                <w:spacing w:val="-2"/>
                <w:position w:val="-3"/>
              </w:rPr>
              <w:t>a</w:t>
            </w:r>
            <w:r>
              <w:rPr>
                <w:rFonts w:eastAsia="Arial" w:cs="Arial" w:ascii="Arial" w:hAnsi="Arial"/>
                <w:spacing w:val="-1"/>
                <w:position w:val="-3"/>
              </w:rPr>
              <w:t>s</w:t>
            </w:r>
            <w:r>
              <w:rPr>
                <w:rFonts w:eastAsia="Arial" w:cs="Arial" w:ascii="Arial" w:hAnsi="Arial"/>
                <w:position w:val="-3"/>
              </w:rPr>
              <w:t>)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exact" w:line="200"/>
              <w:ind w:left="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</w:r>
          </w:p>
          <w:p>
            <w:pPr>
              <w:pStyle w:val="Normal"/>
              <w:widowControl w:val="false"/>
              <w:spacing w:lineRule="exact" w:line="200"/>
              <w:ind w:left="1" w:hanging="0"/>
              <w:rPr>
                <w:rFonts w:ascii="Arial" w:hAnsi="Arial" w:eastAsia="Arial" w:cs="Arial"/>
                <w:sz w:val="18"/>
                <w:szCs w:val="18"/>
                <w:lang w:val="es-PE"/>
              </w:rPr>
            </w:pPr>
            <w:r>
              <w:rPr>
                <w:rFonts w:eastAsia="Arial" w:cs="Arial" w:ascii="Arial" w:hAnsi="Arial"/>
                <w:position w:val="1"/>
                <w:sz w:val="18"/>
                <w:szCs w:val="18"/>
                <w:lang w:val="es-PE"/>
              </w:rPr>
              <w:t>Aplicationes del procesamiento de imagenes a la medicina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  <w:tr>
        <w:trPr>
          <w:trHeight w:val="1350" w:hRule="exact"/>
        </w:trPr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pacing w:val="-1"/>
              </w:rPr>
              <w:t>SES</w:t>
            </w:r>
            <w:r>
              <w:rPr>
                <w:rFonts w:eastAsia="Arial" w:cs="Arial" w:ascii="Arial" w:hAnsi="Arial"/>
                <w:b/>
                <w:spacing w:val="2"/>
              </w:rPr>
              <w:t>I</w:t>
            </w:r>
            <w:r>
              <w:rPr>
                <w:rFonts w:eastAsia="Arial" w:cs="Arial" w:ascii="Arial" w:hAnsi="Arial"/>
                <w:b/>
                <w:spacing w:val="1"/>
              </w:rPr>
              <w:t>O</w:t>
            </w:r>
            <w:r>
              <w:rPr>
                <w:rFonts w:eastAsia="Arial" w:cs="Arial" w:ascii="Arial" w:hAnsi="Arial"/>
                <w:b/>
              </w:rPr>
              <w:t>N</w:t>
            </w:r>
            <w:r>
              <w:rPr>
                <w:rFonts w:eastAsia="Arial" w:cs="Arial" w:ascii="Arial" w:hAnsi="Arial"/>
                <w:b/>
                <w:spacing w:val="-15"/>
              </w:rPr>
              <w:t xml:space="preserve"> </w:t>
            </w:r>
            <w:r>
              <w:rPr>
                <w:rFonts w:eastAsia="Arial" w:cs="Arial" w:ascii="Arial" w:hAnsi="Arial"/>
                <w:b/>
                <w:spacing w:val="-8"/>
              </w:rPr>
              <w:t>30</w:t>
            </w:r>
          </w:p>
          <w:p>
            <w:pPr>
              <w:pStyle w:val="Normal"/>
              <w:widowControl w:val="false"/>
              <w:spacing w:lineRule="exact" w:line="200"/>
              <w:ind w:left="347" w:hanging="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pacing w:val="1"/>
                <w:position w:val="-2"/>
              </w:rPr>
              <w:t>(</w:t>
            </w:r>
            <w:r>
              <w:rPr>
                <w:rFonts w:eastAsia="Arial" w:cs="Arial" w:ascii="Arial" w:hAnsi="Arial"/>
                <w:position w:val="-2"/>
              </w:rPr>
              <w:t>4</w:t>
            </w:r>
            <w:r>
              <w:rPr>
                <w:rFonts w:eastAsia="Arial" w:cs="Arial" w:ascii="Arial" w:hAnsi="Arial"/>
                <w:spacing w:val="-2"/>
                <w:position w:val="-2"/>
              </w:rPr>
              <w:t xml:space="preserve"> </w:t>
            </w:r>
            <w:r>
              <w:rPr>
                <w:rFonts w:eastAsia="Arial" w:cs="Arial" w:ascii="Arial" w:hAnsi="Arial"/>
                <w:position w:val="-2"/>
              </w:rPr>
              <w:t>H</w:t>
            </w:r>
            <w:r>
              <w:rPr>
                <w:rFonts w:eastAsia="Arial" w:cs="Arial" w:ascii="Arial" w:hAnsi="Arial"/>
                <w:spacing w:val="-1"/>
                <w:position w:val="-2"/>
              </w:rPr>
              <w:t>o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r</w:t>
            </w:r>
            <w:r>
              <w:rPr>
                <w:rFonts w:eastAsia="Arial" w:cs="Arial" w:ascii="Arial" w:hAnsi="Arial"/>
                <w:position w:val="-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2"/>
              </w:rPr>
              <w:t>s</w:t>
            </w:r>
            <w:r>
              <w:rPr>
                <w:rFonts w:eastAsia="Arial" w:cs="Arial" w:ascii="Arial" w:hAnsi="Arial"/>
                <w:position w:val="-2"/>
              </w:rPr>
              <w:t>)</w:t>
            </w:r>
          </w:p>
        </w:tc>
        <w:tc>
          <w:tcPr>
            <w:tcW w:w="3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widowControl w:val="false"/>
              <w:spacing w:lineRule="exact" w:line="220" w:before="1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widowControl w:val="false"/>
              <w:spacing w:lineRule="exact" w:line="200"/>
              <w:ind w:left="1" w:right="86" w:hanging="0"/>
              <w:rPr>
                <w:sz w:val="24"/>
                <w:szCs w:val="24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es-PE"/>
              </w:rPr>
              <w:t>Evaluacion Proyecto</w:t>
            </w:r>
          </w:p>
        </w:tc>
        <w:tc>
          <w:tcPr>
            <w:tcW w:w="2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Elaboración y construcción de conceptos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 xml:space="preserve">Participación activa 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4" w:after="0"/>
              <w:jc w:val="left"/>
              <w:rPr/>
            </w:pPr>
            <w:r>
              <w:rPr>
                <w:rFonts w:eastAsia="Arial" w:cs="Arial" w:ascii="Arial" w:hAnsi="Arial"/>
                <w:sz w:val="18"/>
                <w:szCs w:val="18"/>
                <w:lang w:val="es-PE"/>
              </w:rPr>
              <w:t>Trabajo colaborativo</w:t>
            </w:r>
          </w:p>
        </w:tc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FrameContents"/>
              <w:widowControl w:val="false"/>
              <w:numPr>
                <w:ilvl w:val="0"/>
                <w:numId w:val="9"/>
              </w:numPr>
              <w:spacing w:before="5" w:after="0"/>
              <w:jc w:val="left"/>
              <w:rPr/>
            </w:pPr>
            <w:r>
              <w:rPr>
                <w:spacing w:val="-1"/>
                <w:lang w:val="es-PE"/>
              </w:rPr>
              <w:t>R</w:t>
            </w:r>
            <w:r>
              <w:rPr>
                <w:spacing w:val="1"/>
                <w:lang w:val="es-PE"/>
              </w:rPr>
              <w:t>ubr</w:t>
            </w:r>
            <w:r>
              <w:rPr>
                <w:lang w:val="es-PE"/>
              </w:rPr>
              <w:t>ica</w:t>
            </w:r>
          </w:p>
          <w:p>
            <w:pPr>
              <w:pStyle w:val="FrameContents"/>
              <w:widowControl w:val="false"/>
              <w:numPr>
                <w:ilvl w:val="0"/>
                <w:numId w:val="9"/>
              </w:numPr>
              <w:jc w:val="left"/>
              <w:rPr/>
            </w:pPr>
            <w:r>
              <w:rPr>
                <w:lang w:val="es-PE"/>
              </w:rPr>
              <w:t>La</w:t>
            </w:r>
            <w:r>
              <w:rPr>
                <w:spacing w:val="-1"/>
                <w:lang w:val="es-PE"/>
              </w:rPr>
              <w:t>b</w:t>
            </w:r>
            <w:r>
              <w:rPr>
                <w:spacing w:val="1"/>
                <w:lang w:val="es-PE"/>
              </w:rPr>
              <w:t>or</w:t>
            </w:r>
            <w:r>
              <w:rPr>
                <w:lang w:val="es-PE"/>
              </w:rPr>
              <w:t>at</w:t>
            </w:r>
            <w:r>
              <w:rPr>
                <w:spacing w:val="1"/>
                <w:lang w:val="es-PE"/>
              </w:rPr>
              <w:t>or</w:t>
            </w:r>
            <w:r>
              <w:rPr>
                <w:spacing w:val="-3"/>
                <w:lang w:val="es-PE"/>
              </w:rPr>
              <w:t>i</w:t>
            </w:r>
            <w:r>
              <w:rPr>
                <w:lang w:val="es-PE"/>
              </w:rPr>
              <w:t xml:space="preserve">o: </w:t>
            </w:r>
          </w:p>
        </w:tc>
      </w:tr>
    </w:tbl>
    <w:p>
      <w:pPr>
        <w:pStyle w:val="Normal"/>
        <w:spacing w:lineRule="exact" w:line="180" w:before="7" w:after="0"/>
        <w:rPr>
          <w:sz w:val="19"/>
          <w:szCs w:val="19"/>
        </w:rPr>
      </w:pPr>
      <w:r>
        <w:rPr>
          <w:sz w:val="19"/>
          <w:szCs w:val="19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37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 xml:space="preserve">VI.    </w:t>
      </w:r>
      <w:r>
        <w:rPr>
          <w:rFonts w:eastAsia="Arial" w:cs="Arial" w:ascii="Arial" w:hAnsi="Arial"/>
          <w:b/>
          <w:spacing w:val="50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</w:rPr>
        <w:t>M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pacing w:val="5"/>
          <w:sz w:val="24"/>
          <w:szCs w:val="24"/>
        </w:rPr>
        <w:t>T</w:t>
      </w:r>
      <w:r>
        <w:rPr>
          <w:rFonts w:eastAsia="Arial" w:cs="Arial" w:ascii="Arial" w:hAnsi="Arial"/>
          <w:b/>
          <w:sz w:val="24"/>
          <w:szCs w:val="24"/>
        </w:rPr>
        <w:t>ODO</w:t>
      </w:r>
      <w:r>
        <w:rPr>
          <w:rFonts w:eastAsia="Arial" w:cs="Arial" w:ascii="Arial" w:hAnsi="Arial"/>
          <w:b/>
          <w:spacing w:val="-2"/>
          <w:sz w:val="24"/>
          <w:szCs w:val="24"/>
        </w:rPr>
        <w:t>L</w:t>
      </w:r>
      <w:r>
        <w:rPr>
          <w:rFonts w:eastAsia="Arial" w:cs="Arial" w:ascii="Arial" w:hAnsi="Arial"/>
          <w:b/>
          <w:sz w:val="24"/>
          <w:szCs w:val="24"/>
        </w:rPr>
        <w:t>O</w:t>
      </w:r>
      <w:r>
        <w:rPr>
          <w:rFonts w:eastAsia="Arial" w:cs="Arial" w:ascii="Arial" w:hAnsi="Arial"/>
          <w:b/>
          <w:spacing w:val="-2"/>
          <w:sz w:val="24"/>
          <w:szCs w:val="24"/>
        </w:rPr>
        <w:t>GÍA</w:t>
      </w:r>
    </w:p>
    <w:p>
      <w:pPr>
        <w:pStyle w:val="Normal"/>
        <w:spacing w:lineRule="exact" w:line="100" w:before="2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rPr/>
      </w:r>
    </w:p>
    <w:p>
      <w:pPr>
        <w:sectPr>
          <w:type w:val="nextPage"/>
          <w:pgSz w:w="11940" w:h="16860"/>
          <w:pgMar w:left="760" w:right="130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64"/>
        <w:ind w:left="688" w:right="3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v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i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ad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 xml:space="preserve"> N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el</w:t>
      </w:r>
      <w:r>
        <w:rPr>
          <w:rFonts w:eastAsia="Arial" w:cs="Arial" w:ascii="Arial" w:hAnsi="Arial"/>
          <w:b/>
          <w:i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i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i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i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i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 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NED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 es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;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ducativo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compo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ansv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ens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ñanza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–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ando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gené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ós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 ho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ceso educa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n.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gn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9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>cc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6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econs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coo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 cuenta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 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ezcan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de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era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 un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orno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camb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nnovac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uev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 y comun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auto" w:line="264" w:before="79" w:after="0"/>
        <w:ind w:left="388" w:right="28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Si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cad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-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AC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ood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e,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onde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ndrán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spos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ada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gnatu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ursos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ega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a.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ado con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nda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 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as he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ecno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5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300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óg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dác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desa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io</w:t>
      </w:r>
      <w:r>
        <w:rPr>
          <w:rFonts w:eastAsia="Arial" w:cs="Arial" w:ascii="Arial" w:hAnsi="Arial"/>
          <w:sz w:val="22"/>
          <w:szCs w:val="22"/>
          <w:lang w:val="es-PE"/>
        </w:rPr>
        <w:t>nes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 y prác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os 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100" w:before="1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106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5</w:t>
      </w:r>
      <w:r>
        <w:rPr>
          <w:rFonts w:eastAsia="Arial" w:cs="Arial" w:ascii="Arial" w:hAnsi="Arial"/>
          <w:b/>
          <w:sz w:val="24"/>
          <w:szCs w:val="24"/>
          <w:lang w:val="es-PE"/>
        </w:rPr>
        <w:t>.1</w:t>
      </w:r>
      <w:r>
        <w:rPr>
          <w:rFonts w:eastAsia="Arial" w:cs="Arial" w:ascii="Arial" w:hAnsi="Arial"/>
          <w:b/>
          <w:spacing w:val="4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He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mi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to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ológi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de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om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u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cac</w:t>
      </w:r>
      <w:r>
        <w:rPr>
          <w:rFonts w:eastAsia="Arial" w:cs="Arial" w:ascii="Arial" w:hAnsi="Arial"/>
          <w:b/>
          <w:sz w:val="24"/>
          <w:szCs w:val="24"/>
          <w:lang w:val="es-PE"/>
        </w:rPr>
        <w:t>ión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s</w:t>
      </w:r>
      <w:r>
        <w:rPr>
          <w:rFonts w:eastAsia="Arial" w:cs="Arial" w:ascii="Arial" w:hAnsi="Arial"/>
          <w:b/>
          <w:sz w:val="24"/>
          <w:szCs w:val="24"/>
          <w:lang w:val="es-PE"/>
        </w:rPr>
        <w:t>ín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rona</w:t>
      </w:r>
    </w:p>
    <w:p>
      <w:pPr>
        <w:pStyle w:val="Normal"/>
        <w:spacing w:lineRule="exact" w:line="120" w:before="1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388" w:right="64" w:firstLine="17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basado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 que 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1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po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eal</w:t>
      </w:r>
      <w:r>
        <w:rPr>
          <w:rFonts w:eastAsia="Arial" w:cs="Arial" w:ascii="Arial" w:hAnsi="Arial"/>
          <w:spacing w:val="1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2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40" w:before="14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388" w:right="41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 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ncrón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de:</w:t>
      </w:r>
    </w:p>
    <w:p>
      <w:pPr>
        <w:pStyle w:val="Normal"/>
        <w:spacing w:lineRule="exact" w:line="100" w:before="9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388" w:right="292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z w:val="22"/>
          <w:szCs w:val="22"/>
          <w:lang w:val="es-PE"/>
        </w:rPr>
        <w:t>ases</w:t>
      </w:r>
      <w:r>
        <w:rPr>
          <w:rFonts w:eastAsia="Arial" w:cs="Arial" w:ascii="Arial" w:hAnsi="Arial"/>
          <w:b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cas</w:t>
      </w:r>
      <w:r>
        <w:rPr>
          <w:rFonts w:eastAsia="Arial" w:cs="Arial" w:ascii="Arial" w:hAnsi="Arial"/>
          <w:b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z w:val="22"/>
          <w:szCs w:val="22"/>
          <w:lang w:val="es-PE"/>
        </w:rPr>
        <w:t>era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docen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expecta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por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és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activ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 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ab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uevo conoc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 el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ogo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eba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 sob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con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29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ll</w:t>
      </w:r>
      <w:r>
        <w:rPr>
          <w:rFonts w:eastAsia="Arial" w:cs="Arial" w:ascii="Arial" w:hAnsi="Arial"/>
          <w:b/>
          <w:sz w:val="22"/>
          <w:szCs w:val="22"/>
          <w:lang w:val="es-PE"/>
        </w:rPr>
        <w:t>eres</w:t>
      </w:r>
      <w:r>
        <w:rPr>
          <w:rFonts w:eastAsia="Arial" w:cs="Arial" w:ascii="Arial" w:hAnsi="Arial"/>
          <w:b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li</w:t>
      </w:r>
      <w:r>
        <w:rPr>
          <w:rFonts w:eastAsia="Arial" w:cs="Arial" w:ascii="Arial" w:hAnsi="Arial"/>
          <w:b/>
          <w:sz w:val="22"/>
          <w:szCs w:val="22"/>
          <w:lang w:val="es-PE"/>
        </w:rPr>
        <w:t>ca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ones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 de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es a 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ercan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antes que se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ados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cla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e.</w:t>
      </w:r>
    </w:p>
    <w:p>
      <w:pPr>
        <w:pStyle w:val="Normal"/>
        <w:spacing w:lineRule="exact" w:line="28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388" w:right="29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z w:val="22"/>
          <w:szCs w:val="22"/>
          <w:lang w:val="es-PE"/>
        </w:rPr>
        <w:t>:</w:t>
      </w:r>
      <w:r>
        <w:rPr>
          <w:rFonts w:eastAsia="Arial" w:cs="Arial" w:ascii="Arial" w:hAnsi="Arial"/>
          <w:b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 ava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al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ig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9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06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5</w:t>
      </w:r>
      <w:r>
        <w:rPr>
          <w:rFonts w:eastAsia="Arial" w:cs="Arial" w:ascii="Arial" w:hAnsi="Arial"/>
          <w:b/>
          <w:sz w:val="24"/>
          <w:szCs w:val="24"/>
          <w:lang w:val="es-PE"/>
        </w:rPr>
        <w:t>.2</w:t>
      </w:r>
      <w:r>
        <w:rPr>
          <w:rFonts w:eastAsia="Arial" w:cs="Arial" w:ascii="Arial" w:hAnsi="Arial"/>
          <w:b/>
          <w:spacing w:val="4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He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mi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to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ológi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ca</w:t>
      </w:r>
      <w:r>
        <w:rPr>
          <w:rFonts w:eastAsia="Arial" w:cs="Arial" w:ascii="Arial" w:hAnsi="Arial"/>
          <w:b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d</w:t>
      </w:r>
      <w:r>
        <w:rPr>
          <w:rFonts w:eastAsia="Arial" w:cs="Arial" w:ascii="Arial" w:hAnsi="Arial"/>
          <w:b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mod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l</w:t>
      </w:r>
      <w:r>
        <w:rPr>
          <w:rFonts w:eastAsia="Arial" w:cs="Arial" w:ascii="Arial" w:hAnsi="Arial"/>
          <w:b/>
          <w:sz w:val="24"/>
          <w:szCs w:val="24"/>
          <w:lang w:val="es-PE"/>
        </w:rPr>
        <w:t>id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d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z w:val="24"/>
          <w:szCs w:val="24"/>
          <w:lang w:val="es-PE"/>
        </w:rPr>
        <w:t>ín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c</w:t>
      </w:r>
      <w:r>
        <w:rPr>
          <w:rFonts w:eastAsia="Arial" w:cs="Arial" w:ascii="Arial" w:hAnsi="Arial"/>
          <w:b/>
          <w:sz w:val="24"/>
          <w:szCs w:val="24"/>
          <w:lang w:val="es-PE"/>
        </w:rPr>
        <w:t>ro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n</w:t>
      </w:r>
      <w:r>
        <w:rPr>
          <w:rFonts w:eastAsia="Arial" w:cs="Arial" w:ascii="Arial" w:hAnsi="Arial"/>
          <w:b/>
          <w:sz w:val="24"/>
          <w:szCs w:val="24"/>
          <w:lang w:val="es-PE"/>
        </w:rPr>
        <w:t>a</w:t>
      </w:r>
    </w:p>
    <w:p>
      <w:pPr>
        <w:pStyle w:val="Normal"/>
        <w:spacing w:lineRule="exact" w:line="120" w:before="4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27" w:right="296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uso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que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ensa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er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nte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áne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La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dad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ca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se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á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gí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co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vas</w:t>
      </w:r>
      <w:r>
        <w:rPr>
          <w:rFonts w:eastAsia="Arial" w:cs="Arial" w:ascii="Arial" w:hAnsi="Arial"/>
          <w:spacing w:val="3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o:</w:t>
      </w:r>
    </w:p>
    <w:p>
      <w:pPr>
        <w:pStyle w:val="Normal"/>
        <w:tabs>
          <w:tab w:val="clear" w:pos="720"/>
          <w:tab w:val="left" w:pos="1240" w:leader="none"/>
        </w:tabs>
        <w:spacing w:lineRule="auto" w:line="259" w:before="2" w:after="0"/>
        <w:ind w:left="1249" w:right="296" w:hanging="36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>•</w:t>
      </w:r>
      <w:r>
        <w:rPr>
          <w:rFonts w:eastAsia="Verdana" w:cs="Verdana" w:ascii="Verdana" w:hAnsi="Verdana"/>
          <w:sz w:val="22"/>
          <w:szCs w:val="22"/>
          <w:lang w:val="es-PE"/>
        </w:rPr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z w:val="22"/>
          <w:szCs w:val="22"/>
          <w:lang w:val="es-PE"/>
        </w:rPr>
        <w:t>afo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:  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org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presentac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 poder 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serv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entiv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egun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5" w:after="0"/>
        <w:ind w:left="889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pren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Ba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ado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)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25" w:after="0"/>
        <w:ind w:left="889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20" w:before="6" w:after="0"/>
        <w:rPr>
          <w:sz w:val="12"/>
          <w:szCs w:val="12"/>
          <w:lang w:val="es-PE"/>
        </w:rPr>
      </w:pPr>
      <w:r>
        <w:rPr>
          <w:sz w:val="12"/>
          <w:szCs w:val="1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527" w:right="590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NVE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IG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IÓ</w:t>
      </w:r>
      <w:r>
        <w:rPr>
          <w:rFonts w:eastAsia="Arial" w:cs="Arial" w:ascii="Arial" w:hAnsi="Arial"/>
          <w:b/>
          <w:sz w:val="22"/>
          <w:szCs w:val="22"/>
          <w:lang w:val="es-PE"/>
        </w:rPr>
        <w:t>N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</w:p>
    <w:p>
      <w:pPr>
        <w:pStyle w:val="Normal"/>
        <w:spacing w:lineRule="exact" w:line="180" w:before="9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sectPr>
          <w:type w:val="nextPage"/>
          <w:pgSz w:w="11940" w:h="16860"/>
          <w:pgMar w:left="1060" w:right="1300" w:gutter="0" w:header="0" w:top="126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spacing w:lineRule="auto" w:line="264"/>
        <w:ind w:left="527" w:right="264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 se 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 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 en 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fí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 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cal 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h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tí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w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eb</w:t>
      </w:r>
      <w:r>
        <w:rPr>
          <w:rFonts w:eastAsia="Arial" w:cs="Arial" w:ascii="Arial" w:hAnsi="Arial"/>
          <w:sz w:val="22"/>
          <w:szCs w:val="22"/>
          <w:lang w:val="es-PE"/>
        </w:rPr>
        <w:t>. 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tí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81" w:after="0"/>
        <w:ind w:left="567" w:right="5848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RESPONS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6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CI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z w:val="22"/>
          <w:szCs w:val="22"/>
          <w:lang w:val="es-PE"/>
        </w:rPr>
        <w:t>L</w:t>
      </w:r>
    </w:p>
    <w:p>
      <w:pPr>
        <w:pStyle w:val="Normal"/>
        <w:spacing w:lineRule="exact" w:line="180" w:before="9" w:after="0"/>
        <w:rPr>
          <w:sz w:val="18"/>
          <w:szCs w:val="18"/>
          <w:lang w:val="es-PE"/>
        </w:rPr>
      </w:pPr>
      <w:r>
        <w:rPr>
          <w:sz w:val="18"/>
          <w:szCs w:val="18"/>
          <w:lang w:val="es-PE"/>
        </w:rPr>
      </w:r>
    </w:p>
    <w:p>
      <w:pPr>
        <w:pStyle w:val="Normal"/>
        <w:spacing w:lineRule="auto" w:line="264"/>
        <w:ind w:left="567" w:right="73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vers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nal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edu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vo,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z w:val="22"/>
          <w:szCs w:val="22"/>
          <w:lang w:val="es-PE"/>
        </w:rPr>
        <w:t>unc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al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pond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ndo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eces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nal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 nac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onal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n.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ea,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spo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acadé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so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bl</w:t>
      </w:r>
      <w:r>
        <w:rPr>
          <w:rFonts w:eastAsia="Arial" w:cs="Arial" w:ascii="Arial" w:hAnsi="Arial"/>
          <w:sz w:val="22"/>
          <w:szCs w:val="22"/>
          <w:lang w:val="es-PE"/>
        </w:rPr>
        <w:t>emas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ún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a,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era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de 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es,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ún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prob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ema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 w:before="5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20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VI</w:t>
      </w:r>
      <w:r>
        <w:rPr>
          <w:rFonts w:eastAsia="Arial" w:cs="Arial" w:ascii="Arial" w:hAnsi="Arial"/>
          <w:b/>
          <w:sz w:val="24"/>
          <w:szCs w:val="24"/>
          <w:lang w:val="es-PE"/>
        </w:rPr>
        <w:t xml:space="preserve">I.     </w:t>
      </w:r>
      <w:r>
        <w:rPr>
          <w:rFonts w:eastAsia="Arial" w:cs="Arial" w:ascii="Arial" w:hAnsi="Arial"/>
          <w:b/>
          <w:spacing w:val="26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z w:val="24"/>
          <w:szCs w:val="24"/>
          <w:lang w:val="es-PE"/>
        </w:rPr>
        <w:t>EDIOS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Y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pacing w:val="-5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ERI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AL</w:t>
      </w:r>
      <w:r>
        <w:rPr>
          <w:rFonts w:eastAsia="Arial" w:cs="Arial" w:ascii="Arial" w:hAnsi="Arial"/>
          <w:b/>
          <w:sz w:val="24"/>
          <w:szCs w:val="24"/>
          <w:lang w:val="es-PE"/>
        </w:rPr>
        <w:t>ES</w:t>
      </w:r>
      <w:r>
        <w:rPr>
          <w:rFonts w:eastAsia="Arial" w:cs="Arial" w:ascii="Arial" w:hAnsi="Arial"/>
          <w:b/>
          <w:spacing w:val="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(</w:t>
      </w:r>
      <w:r>
        <w:rPr>
          <w:rFonts w:eastAsia="Arial" w:cs="Arial" w:ascii="Arial" w:hAnsi="Arial"/>
          <w:b/>
          <w:sz w:val="24"/>
          <w:szCs w:val="24"/>
          <w:lang w:val="es-PE"/>
        </w:rPr>
        <w:t>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z w:val="24"/>
          <w:szCs w:val="24"/>
          <w:lang w:val="es-PE"/>
        </w:rPr>
        <w:t>CUR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z w:val="24"/>
          <w:szCs w:val="24"/>
          <w:lang w:val="es-PE"/>
        </w:rPr>
        <w:t>O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z w:val="24"/>
          <w:szCs w:val="24"/>
          <w:lang w:val="es-PE"/>
        </w:rPr>
        <w:t>)</w:t>
      </w:r>
    </w:p>
    <w:p>
      <w:pPr>
        <w:pStyle w:val="Normal"/>
        <w:spacing w:lineRule="exact" w:line="240" w:before="19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spacing w:lineRule="exact" w:line="240"/>
        <w:ind w:left="567" w:right="6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mc:AlternateContent>
          <mc:Choice Requires="wpg">
            <w:drawing>
              <wp:anchor behindDoc="1" distT="3810" distB="3810" distL="3810" distR="3810" simplePos="0" locked="0" layoutInCell="0" allowOverlap="1" relativeHeight="11">
                <wp:simplePos x="0" y="0"/>
                <wp:positionH relativeFrom="page">
                  <wp:posOffset>1690370</wp:posOffset>
                </wp:positionH>
                <wp:positionV relativeFrom="paragraph">
                  <wp:posOffset>526415</wp:posOffset>
                </wp:positionV>
                <wp:extent cx="4591050" cy="0"/>
                <wp:effectExtent l="3810" t="3810" r="3810" b="3810"/>
                <wp:wrapNone/>
                <wp:docPr id="10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080" cy="0"/>
                          <a:chOff x="0" y="0"/>
                          <a:chExt cx="459108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5272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27200" y="0"/>
                            <a:ext cx="648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33680" y="0"/>
                            <a:ext cx="2057400" cy="0"/>
                          </a:xfrm>
                          <a:prstGeom prst="line">
                            <a:avLst/>
                          </a:prstGeom>
                          <a:ln w="6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5" style="position:absolute;margin-left:133.1pt;margin-top:41.45pt;width:361.45pt;height:0pt" coordorigin="2662,829" coordsize="7229,0">
                <v:line id="shape_0" from="2662,829" to="664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6642,829" to="665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  <v:line id="shape_0" from="6652,829" to="9891,829" stroked="t" o:allowincell="f" style="position:absolute;mso-position-horizontal-relative:page">
                  <v:stroke color="black" weight="684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os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nfo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átic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ú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cas y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o.</w:t>
      </w:r>
    </w:p>
    <w:p>
      <w:pPr>
        <w:pStyle w:val="Normal"/>
        <w:spacing w:lineRule="exact" w:line="160" w:before="7" w:after="0"/>
        <w:rPr>
          <w:sz w:val="17"/>
          <w:szCs w:val="17"/>
          <w:lang w:val="es-PE"/>
        </w:rPr>
      </w:pPr>
      <w:r>
        <w:rPr>
          <w:sz w:val="17"/>
          <w:szCs w:val="17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ind w:left="2199" w:hanging="0"/>
        <w:rPr>
          <w:rFonts w:ascii="Arial" w:hAnsi="Arial" w:eastAsia="Arial" w:cs="Arial"/>
          <w:sz w:val="22"/>
          <w:szCs w:val="22"/>
        </w:rPr>
      </w:pPr>
      <w:r>
        <mc:AlternateContent>
          <mc:Choice Requires="wpg">
            <w:drawing>
              <wp:anchor behindDoc="1" distT="4445" distB="5080" distL="5080" distR="4445" simplePos="0" locked="0" layoutInCell="0" allowOverlap="1" relativeHeight="12">
                <wp:simplePos x="0" y="0"/>
                <wp:positionH relativeFrom="page">
                  <wp:posOffset>1690370</wp:posOffset>
                </wp:positionH>
                <wp:positionV relativeFrom="paragraph">
                  <wp:posOffset>229235</wp:posOffset>
                </wp:positionV>
                <wp:extent cx="2036445" cy="635"/>
                <wp:effectExtent l="5080" t="4445" r="4445" b="5080"/>
                <wp:wrapNone/>
                <wp:docPr id="11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520" cy="720"/>
                          <a:chOff x="0" y="0"/>
                          <a:chExt cx="203652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3652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6" style="position:absolute;margin-left:133.1pt;margin-top:18.05pt;width:160.3pt;height:0pt" coordorigin="2662,361" coordsize="3206,0">
                <v:line id="shape_0" from="2662,361" to="5868,361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1" distT="4445" distB="5080" distL="5080" distR="5080" simplePos="0" locked="0" layoutInCell="0" allowOverlap="1" relativeHeight="13">
                <wp:simplePos x="0" y="0"/>
                <wp:positionH relativeFrom="page">
                  <wp:posOffset>4402455</wp:posOffset>
                </wp:positionH>
                <wp:positionV relativeFrom="paragraph">
                  <wp:posOffset>229235</wp:posOffset>
                </wp:positionV>
                <wp:extent cx="1880870" cy="635"/>
                <wp:effectExtent l="5080" t="4445" r="5080" b="5080"/>
                <wp:wrapNone/>
                <wp:docPr id="12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000" cy="720"/>
                          <a:chOff x="0" y="0"/>
                          <a:chExt cx="188100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8100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7" style="position:absolute;margin-left:346.65pt;margin-top:18.05pt;width:148.05pt;height:0pt" coordorigin="6933,361" coordsize="2961,0">
                <v:line id="shape_0" from="6933,361" to="9894,361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1" distT="5080" distB="4445" distL="5080" distR="4445" simplePos="0" locked="0" layoutInCell="0" allowOverlap="1" relativeHeight="14">
                <wp:simplePos x="0" y="0"/>
                <wp:positionH relativeFrom="page">
                  <wp:posOffset>1681480</wp:posOffset>
                </wp:positionH>
                <wp:positionV relativeFrom="paragraph">
                  <wp:posOffset>1939925</wp:posOffset>
                </wp:positionV>
                <wp:extent cx="4601845" cy="635"/>
                <wp:effectExtent l="5080" t="5080" r="4445" b="4445"/>
                <wp:wrapNone/>
                <wp:docPr id="13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1880" cy="720"/>
                          <a:chOff x="0" y="0"/>
                          <a:chExt cx="4601880" cy="7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0451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36520" y="0"/>
                            <a:ext cx="75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44080" y="0"/>
                            <a:ext cx="66924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03960" y="0"/>
                            <a:ext cx="75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11520" y="0"/>
                            <a:ext cx="1890360" cy="720"/>
                          </a:xfrm>
                          <a:prstGeom prst="line">
                            <a:avLst/>
                          </a:prstGeom>
                          <a:ln w="90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8" style="position:absolute;margin-left:132.4pt;margin-top:152.75pt;width:362.35pt;height:0pt" coordorigin="2648,3055" coordsize="7247,0">
                <v:line id="shape_0" from="2648,3055" to="5868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5855,3055" to="5866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5867,3055" to="6920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6906,3055" to="6917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  <v:line id="shape_0" from="6918,3055" to="9894,3055" stroked="t" o:allowincell="f" style="position:absolute;mso-position-horizontal-relative:page">
                  <v:stroke color="black" weight="900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D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I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O</w:t>
      </w:r>
      <w:r>
        <w:rPr>
          <w:rFonts w:eastAsia="Arial" w:cs="Arial" w:ascii="Arial" w:hAnsi="Arial"/>
          <w:b/>
          <w:position w:val="-1"/>
          <w:sz w:val="22"/>
          <w:szCs w:val="22"/>
        </w:rPr>
        <w:t xml:space="preserve">S 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IN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F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O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R</w:t>
      </w:r>
      <w:r>
        <w:rPr>
          <w:rFonts w:eastAsia="Arial" w:cs="Arial" w:ascii="Arial" w:hAnsi="Arial"/>
          <w:b/>
          <w:spacing w:val="-4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Á</w:t>
      </w:r>
      <w:r>
        <w:rPr>
          <w:rFonts w:eastAsia="Arial" w:cs="Arial" w:ascii="Arial" w:hAnsi="Arial"/>
          <w:b/>
          <w:position w:val="-1"/>
          <w:sz w:val="22"/>
          <w:szCs w:val="22"/>
        </w:rPr>
        <w:t xml:space="preserve">TICOS              </w:t>
      </w:r>
      <w:r>
        <w:rPr>
          <w:rFonts w:eastAsia="Arial" w:cs="Arial" w:ascii="Arial" w:hAnsi="Arial"/>
          <w:b/>
          <w:spacing w:val="51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2"/>
          <w:position w:val="-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b/>
          <w:spacing w:val="4"/>
          <w:position w:val="-1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6"/>
          <w:position w:val="-1"/>
          <w:sz w:val="22"/>
          <w:szCs w:val="22"/>
        </w:rPr>
        <w:t>R</w:t>
      </w:r>
      <w:r>
        <w:rPr>
          <w:rFonts w:eastAsia="Arial" w:cs="Arial" w:ascii="Arial" w:hAnsi="Arial"/>
          <w:b/>
          <w:spacing w:val="1"/>
          <w:position w:val="-1"/>
          <w:sz w:val="22"/>
          <w:szCs w:val="22"/>
        </w:rPr>
        <w:t>IA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L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position w:val="-1"/>
          <w:sz w:val="22"/>
          <w:szCs w:val="22"/>
        </w:rPr>
        <w:t>S</w:t>
      </w:r>
      <w:r>
        <w:rPr>
          <w:rFonts w:eastAsia="Arial" w:cs="Arial" w:ascii="Arial" w:hAnsi="Arial"/>
          <w:b/>
          <w:spacing w:val="-2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D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I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GI</w:t>
      </w:r>
      <w:r>
        <w:rPr>
          <w:rFonts w:eastAsia="Arial" w:cs="Arial" w:ascii="Arial" w:hAnsi="Arial"/>
          <w:b/>
          <w:spacing w:val="2"/>
          <w:position w:val="-1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b/>
          <w:spacing w:val="-3"/>
          <w:position w:val="-1"/>
          <w:sz w:val="22"/>
          <w:szCs w:val="22"/>
        </w:rPr>
        <w:t>L</w:t>
      </w:r>
      <w:r>
        <w:rPr>
          <w:rFonts w:eastAsia="Arial" w:cs="Arial" w:ascii="Arial" w:hAnsi="Arial"/>
          <w:b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b/>
          <w:position w:val="-1"/>
          <w:sz w:val="22"/>
          <w:szCs w:val="22"/>
        </w:rPr>
        <w:t>S</w:t>
      </w:r>
    </w:p>
    <w:p>
      <w:pPr>
        <w:pStyle w:val="Normal"/>
        <w:spacing w:lineRule="exact" w:line="100" w:before="10" w:after="0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6269" w:type="dxa"/>
        <w:jc w:val="left"/>
        <w:tblInd w:w="189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3303"/>
        <w:gridCol w:w="697"/>
        <w:gridCol w:w="2269"/>
      </w:tblGrid>
      <w:tr>
        <w:trPr>
          <w:trHeight w:val="766" w:hRule="exact"/>
        </w:trPr>
        <w:tc>
          <w:tcPr>
            <w:tcW w:w="3303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a)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mp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widowControl w:val="false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c)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t</w:t>
            </w:r>
          </w:p>
        </w:tc>
        <w:tc>
          <w:tcPr>
            <w:tcW w:w="697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b)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Normal"/>
              <w:widowControl w:val="false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d)</w:t>
            </w:r>
          </w:p>
        </w:tc>
        <w:tc>
          <w:tcPr>
            <w:tcW w:w="2269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before="47" w:after="0"/>
              <w:ind w:left="8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Di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apos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vas</w:t>
            </w:r>
            <w:r>
              <w:rPr>
                <w:rFonts w:eastAsia="Arial" w:cs="Arial" w:ascii="Arial" w:hAnsi="Arial"/>
                <w:spacing w:val="-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de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  <w:lang w:val="es-PE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l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  <w:lang w:val="es-PE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se</w:t>
            </w:r>
          </w:p>
          <w:p>
            <w:pPr>
              <w:pStyle w:val="Normal"/>
              <w:widowControl w:val="false"/>
              <w:spacing w:lineRule="exact" w:line="120" w:before="8" w:after="0"/>
              <w:rPr>
                <w:sz w:val="13"/>
                <w:szCs w:val="13"/>
                <w:lang w:val="es-PE"/>
              </w:rPr>
            </w:pPr>
            <w:r>
              <w:rPr>
                <w:sz w:val="13"/>
                <w:szCs w:val="13"/>
                <w:lang w:val="es-PE"/>
              </w:rPr>
            </w:r>
          </w:p>
          <w:p>
            <w:pPr>
              <w:pStyle w:val="Normal"/>
              <w:widowControl w:val="false"/>
              <w:ind w:left="82" w:hanging="0"/>
              <w:rPr>
                <w:rFonts w:ascii="Arial" w:hAnsi="Arial" w:eastAsia="Arial" w:cs="Arial"/>
                <w:sz w:val="22"/>
                <w:szCs w:val="22"/>
                <w:lang w:val="es-PE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ex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  <w:lang w:val="es-PE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o d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g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  <w:lang w:val="es-PE"/>
              </w:rPr>
              <w:t>it</w:t>
            </w:r>
            <w:r>
              <w:rPr>
                <w:rFonts w:eastAsia="Arial" w:cs="Arial" w:ascii="Arial" w:hAnsi="Arial"/>
                <w:sz w:val="22"/>
                <w:szCs w:val="22"/>
                <w:lang w:val="es-PE"/>
              </w:rPr>
              <w:t>al</w:t>
            </w:r>
          </w:p>
        </w:tc>
      </w:tr>
      <w:tr>
        <w:trPr>
          <w:trHeight w:val="383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1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e)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eo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-5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tr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co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1" w:after="0"/>
              <w:ind w:left="4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1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Vi</w:t>
            </w:r>
            <w:r>
              <w:rPr>
                <w:rFonts w:eastAsia="Arial" w:cs="Arial" w:ascii="Arial" w:hAnsi="Arial"/>
                <w:sz w:val="22"/>
                <w:szCs w:val="22"/>
              </w:rPr>
              <w:t>deos</w:t>
            </w:r>
          </w:p>
        </w:tc>
      </w:tr>
      <w:tr>
        <w:trPr>
          <w:trHeight w:val="384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5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g)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4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z w:val="22"/>
                <w:szCs w:val="22"/>
              </w:rPr>
              <w:t xml:space="preserve">a 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v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rt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z w:val="22"/>
                <w:szCs w:val="22"/>
              </w:rPr>
              <w:t>al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5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h)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5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u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z w:val="22"/>
                <w:szCs w:val="22"/>
              </w:rPr>
              <w:t>or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es</w:t>
            </w:r>
          </w:p>
        </w:tc>
      </w:tr>
      <w:tr>
        <w:trPr>
          <w:trHeight w:val="382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before="5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  <w:r>
              <w:rPr>
                <w:rFonts w:eastAsia="Arial" w:cs="Arial" w:ascii="Arial" w:hAnsi="Arial"/>
                <w:spacing w:val="5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S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2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w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z w:val="22"/>
                <w:szCs w:val="22"/>
              </w:rPr>
              <w:t>de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p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m</w:t>
            </w:r>
            <w:r>
              <w:rPr>
                <w:rFonts w:eastAsia="Arial" w:cs="Arial" w:ascii="Arial" w:hAnsi="Arial"/>
                <w:spacing w:val="-3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z w:val="22"/>
                <w:szCs w:val="22"/>
              </w:rPr>
              <w:t>ón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before="53" w:after="0"/>
              <w:ind w:left="423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>j</w:t>
            </w:r>
            <w:r>
              <w:rPr>
                <w:rFonts w:eastAsia="Arial" w:cs="Arial" w:ascii="Arial" w:hAnsi="Arial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before="53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E</w:t>
            </w:r>
            <w:r>
              <w:rPr>
                <w:rFonts w:eastAsia="Arial" w:cs="Arial" w:ascii="Arial" w:hAnsi="Arial"/>
                <w:sz w:val="22"/>
                <w:szCs w:val="22"/>
              </w:rPr>
              <w:t>n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sz w:val="22"/>
                <w:szCs w:val="22"/>
              </w:rPr>
              <w:t>aces</w:t>
            </w:r>
            <w:r>
              <w:rPr>
                <w:rFonts w:eastAsia="Arial" w:cs="Arial" w:ascii="Arial" w:hAnsi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sz w:val="22"/>
                <w:szCs w:val="22"/>
              </w:rPr>
              <w:t>w</w:t>
            </w:r>
            <w:r>
              <w:rPr>
                <w:rFonts w:eastAsia="Arial" w:cs="Arial" w:ascii="Arial" w:hAnsi="Arial"/>
                <w:sz w:val="22"/>
                <w:szCs w:val="22"/>
              </w:rPr>
              <w:t>eb</w:t>
            </w:r>
          </w:p>
        </w:tc>
      </w:tr>
      <w:tr>
        <w:trPr>
          <w:trHeight w:val="301" w:hRule="exact"/>
        </w:trPr>
        <w:tc>
          <w:tcPr>
            <w:tcW w:w="3303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1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k)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Pi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za</w:t>
            </w:r>
            <w:r>
              <w:rPr>
                <w:rFonts w:eastAsia="Arial" w:cs="Arial" w:ascii="Arial" w:hAnsi="Arial"/>
                <w:spacing w:val="-2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r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-2"/>
                <w:position w:val="-1"/>
                <w:sz w:val="22"/>
                <w:szCs w:val="22"/>
              </w:rPr>
              <w:t xml:space="preserve"> 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d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g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al</w:t>
            </w:r>
          </w:p>
        </w:tc>
        <w:tc>
          <w:tcPr>
            <w:tcW w:w="697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420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)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 w:val="false"/>
              <w:spacing w:lineRule="exact" w:line="240" w:before="53" w:after="0"/>
              <w:ind w:left="82" w:hanging="0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A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rt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cu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l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os c</w:t>
            </w:r>
            <w:r>
              <w:rPr>
                <w:rFonts w:eastAsia="Arial" w:cs="Arial" w:ascii="Arial" w:hAnsi="Arial"/>
                <w:spacing w:val="-3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en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t</w:t>
            </w:r>
            <w:r>
              <w:rPr>
                <w:rFonts w:eastAsia="Arial" w:cs="Arial" w:ascii="Arial" w:hAnsi="Arial"/>
                <w:spacing w:val="1"/>
                <w:position w:val="-1"/>
                <w:sz w:val="22"/>
                <w:szCs w:val="22"/>
              </w:rPr>
              <w:t>í</w:t>
            </w:r>
            <w:r>
              <w:rPr>
                <w:rFonts w:eastAsia="Arial" w:cs="Arial" w:ascii="Arial" w:hAnsi="Arial"/>
                <w:spacing w:val="2"/>
                <w:position w:val="-1"/>
                <w:sz w:val="22"/>
                <w:szCs w:val="22"/>
              </w:rPr>
              <w:t>f</w:t>
            </w:r>
            <w:r>
              <w:rPr>
                <w:rFonts w:eastAsia="Arial" w:cs="Arial" w:ascii="Arial" w:hAnsi="Arial"/>
                <w:spacing w:val="-1"/>
                <w:position w:val="-1"/>
                <w:sz w:val="22"/>
                <w:szCs w:val="22"/>
              </w:rPr>
              <w:t>i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c</w:t>
            </w:r>
            <w:r>
              <w:rPr>
                <w:rFonts w:eastAsia="Arial" w:cs="Arial" w:ascii="Arial" w:hAnsi="Arial"/>
                <w:spacing w:val="-3"/>
                <w:position w:val="-1"/>
                <w:sz w:val="22"/>
                <w:szCs w:val="22"/>
              </w:rPr>
              <w:t>o</w:t>
            </w:r>
            <w:r>
              <w:rPr>
                <w:rFonts w:eastAsia="Arial" w:cs="Arial" w:ascii="Arial" w:hAnsi="Arial"/>
                <w:position w:val="-1"/>
                <w:sz w:val="22"/>
                <w:szCs w:val="22"/>
              </w:rPr>
              <w:t>s</w:t>
            </w:r>
          </w:p>
        </w:tc>
      </w:tr>
    </w:tbl>
    <w:p>
      <w:pPr>
        <w:pStyle w:val="Normal"/>
        <w:spacing w:lineRule="exact" w:line="18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29" w:after="0"/>
        <w:ind w:left="113" w:hanging="0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VI</w:t>
      </w:r>
      <w:r>
        <w:rPr>
          <w:rFonts w:eastAsia="Arial" w:cs="Arial" w:ascii="Arial" w:hAnsi="Arial"/>
          <w:b/>
          <w:sz w:val="24"/>
          <w:szCs w:val="24"/>
          <w:lang w:val="es-PE"/>
        </w:rPr>
        <w:t>II.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>IS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M</w:t>
      </w:r>
      <w:r>
        <w:rPr>
          <w:rFonts w:eastAsia="Arial" w:cs="Arial" w:ascii="Arial" w:hAnsi="Arial"/>
          <w:b/>
          <w:sz w:val="24"/>
          <w:szCs w:val="24"/>
          <w:lang w:val="es-PE"/>
        </w:rPr>
        <w:t>A DE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E</w:t>
      </w:r>
      <w:r>
        <w:rPr>
          <w:rFonts w:eastAsia="Arial" w:cs="Arial" w:ascii="Arial" w:hAnsi="Arial"/>
          <w:b/>
          <w:spacing w:val="-4"/>
          <w:sz w:val="24"/>
          <w:szCs w:val="24"/>
          <w:lang w:val="es-PE"/>
        </w:rPr>
        <w:t>V</w:t>
      </w:r>
      <w:r>
        <w:rPr>
          <w:rFonts w:eastAsia="Arial" w:cs="Arial" w:ascii="Arial" w:hAnsi="Arial"/>
          <w:b/>
          <w:sz w:val="24"/>
          <w:szCs w:val="24"/>
          <w:lang w:val="es-PE"/>
        </w:rPr>
        <w:t>ALUACIÓN DE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GNA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URA</w:t>
      </w:r>
    </w:p>
    <w:p>
      <w:pPr>
        <w:pStyle w:val="Normal"/>
        <w:spacing w:lineRule="exact" w:line="100" w:before="2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67" w:right="200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dia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nó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 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ali</w:t>
      </w:r>
      <w:r>
        <w:rPr>
          <w:rFonts w:eastAsia="Arial" w:cs="Arial" w:ascii="Arial" w:hAnsi="Arial"/>
          <w:sz w:val="22"/>
          <w:szCs w:val="22"/>
          <w:lang w:val="es-PE"/>
        </w:rPr>
        <w:t>za 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ura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eza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atu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a,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>úa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proceso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 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e-</w:t>
      </w:r>
      <w:r>
        <w:rPr>
          <w:rFonts w:eastAsia="Arial" w:cs="Arial" w:ascii="Arial" w:hAnsi="Arial"/>
          <w:sz w:val="22"/>
          <w:szCs w:val="22"/>
          <w:lang w:val="es-PE"/>
        </w:rPr>
        <w:t>compu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8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567" w:right="196" w:firstLine="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2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:  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2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2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ñanza</w:t>
      </w:r>
      <w:r>
        <w:rPr>
          <w:rFonts w:eastAsia="Arial" w:cs="Arial" w:ascii="Arial" w:hAnsi="Arial"/>
          <w:spacing w:val="2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pren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 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ane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ás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ama FOR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TRA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se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prend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do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tr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arlo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q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y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r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pti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 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sar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compe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sde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eracc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.  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 productos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están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present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úa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ca.</w:t>
      </w:r>
    </w:p>
    <w:p>
      <w:pPr>
        <w:pStyle w:val="Normal"/>
        <w:spacing w:lineRule="exact" w:line="280" w:before="1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200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ón</w:t>
      </w:r>
      <w:r>
        <w:rPr>
          <w:rFonts w:eastAsia="Arial" w:cs="Arial" w:ascii="Arial" w:hAnsi="Arial"/>
          <w:b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5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i</w:t>
      </w:r>
      <w:r>
        <w:rPr>
          <w:rFonts w:eastAsia="Arial" w:cs="Arial" w:ascii="Arial" w:hAnsi="Arial"/>
          <w:b/>
          <w:sz w:val="22"/>
          <w:szCs w:val="22"/>
          <w:lang w:val="es-PE"/>
        </w:rPr>
        <w:t>va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alua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eali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z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unidade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egú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og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ió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qu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ción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labo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x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 xml:space="preserve">,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inale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udina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80" w:before="1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197" w:firstLine="62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 del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duc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vo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vers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cu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ar</w:t>
      </w:r>
      <w:r>
        <w:rPr>
          <w:rFonts w:eastAsia="Arial" w:cs="Arial" w:ascii="Arial" w:hAnsi="Arial"/>
          <w:spacing w:val="3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bo,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on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nco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egún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º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>2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-</w:t>
      </w:r>
      <w:r>
        <w:rPr>
          <w:rFonts w:eastAsia="Arial" w:cs="Arial" w:ascii="Arial" w:hAnsi="Arial"/>
          <w:sz w:val="22"/>
          <w:szCs w:val="22"/>
          <w:lang w:val="es-PE"/>
        </w:rPr>
        <w:t>2021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-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2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</w:p>
    <w:p>
      <w:pPr>
        <w:sectPr>
          <w:type w:val="nextPage"/>
          <w:pgSz w:w="11940" w:h="16860"/>
          <w:pgMar w:left="102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ind w:left="567" w:right="6747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30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20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21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)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auto" w:line="271" w:before="81" w:after="0"/>
        <w:ind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/>
        <w:t>La evaluacion incluye las siguente areas :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a)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ntos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b)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y tecnicas de investigacion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c) </w:t>
      </w:r>
      <w:r>
        <w:rPr>
          <w:rFonts w:eastAsia="Arial" w:cs="Arial" w:ascii="Arial" w:hAnsi="Arial"/>
          <w:spacing w:val="5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actitud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</w:p>
    <w:p>
      <w:pPr>
        <w:pStyle w:val="Normal"/>
        <w:spacing w:lineRule="exact" w:line="240"/>
        <w:ind w:left="1157" w:right="969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d)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ves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ativa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fí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xp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</w:p>
    <w:p>
      <w:pPr>
        <w:pStyle w:val="Normal"/>
        <w:spacing w:lineRule="auto" w:line="271" w:before="81" w:after="0"/>
        <w:ind w:left="1157" w:right="307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e) </w:t>
      </w:r>
      <w:r>
        <w:rPr>
          <w:rFonts w:eastAsia="Arial" w:cs="Arial" w:ascii="Arial" w:hAnsi="Arial"/>
          <w:spacing w:val="4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proy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ón y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pons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oc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al 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ve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tar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20" w:before="3" w:after="0"/>
        <w:rPr>
          <w:sz w:val="22"/>
          <w:szCs w:val="22"/>
          <w:lang w:val="es-PE"/>
        </w:rPr>
      </w:pPr>
      <w:r>
        <w:rPr>
          <w:sz w:val="22"/>
          <w:szCs w:val="22"/>
          <w:lang w:val="es-PE"/>
        </w:rPr>
      </w:r>
    </w:p>
    <w:p>
      <w:pPr>
        <w:pStyle w:val="Normal"/>
        <w:ind w:left="530" w:right="5723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CRI</w:t>
      </w:r>
      <w:r>
        <w:rPr>
          <w:rFonts w:eastAsia="Arial" w:cs="Arial" w:ascii="Arial" w:hAnsi="Arial"/>
          <w:b/>
          <w:spacing w:val="4"/>
          <w:sz w:val="22"/>
          <w:szCs w:val="22"/>
          <w:lang w:val="es-PE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R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IO</w:t>
      </w:r>
      <w:r>
        <w:rPr>
          <w:rFonts w:eastAsia="Arial" w:cs="Arial" w:ascii="Arial" w:hAnsi="Arial"/>
          <w:b/>
          <w:sz w:val="22"/>
          <w:szCs w:val="22"/>
          <w:lang w:val="es-PE"/>
        </w:rPr>
        <w:t>S</w:t>
      </w:r>
      <w:r>
        <w:rPr>
          <w:rFonts w:eastAsia="Arial" w:cs="Arial" w:ascii="Arial" w:hAnsi="Arial"/>
          <w:b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b/>
          <w:sz w:val="22"/>
          <w:szCs w:val="22"/>
          <w:lang w:val="es-PE"/>
        </w:rPr>
        <w:t>E</w:t>
      </w:r>
      <w:r>
        <w:rPr>
          <w:rFonts w:eastAsia="Arial" w:cs="Arial" w:ascii="Arial" w:hAnsi="Arial"/>
          <w:b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EV</w:t>
      </w:r>
      <w:r>
        <w:rPr>
          <w:rFonts w:eastAsia="Arial" w:cs="Arial" w:ascii="Arial" w:hAnsi="Arial"/>
          <w:b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b/>
          <w:spacing w:val="-8"/>
          <w:sz w:val="22"/>
          <w:szCs w:val="22"/>
          <w:lang w:val="es-PE"/>
        </w:rPr>
        <w:t>U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  <w:lang w:val="es-PE"/>
        </w:rPr>
        <w:t>IÓ</w:t>
      </w:r>
      <w:r>
        <w:rPr>
          <w:rFonts w:eastAsia="Arial" w:cs="Arial" w:ascii="Arial" w:hAnsi="Arial"/>
          <w:b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280" w:before="14" w:after="0"/>
        <w:rPr>
          <w:sz w:val="28"/>
          <w:szCs w:val="28"/>
          <w:lang w:val="es-PE"/>
        </w:rPr>
      </w:pPr>
      <w:r>
        <w:rPr>
          <w:sz w:val="28"/>
          <w:szCs w:val="28"/>
          <w:lang w:val="es-PE"/>
        </w:rPr>
      </w:r>
    </w:p>
    <w:p>
      <w:pPr>
        <w:pStyle w:val="Normal"/>
        <w:spacing w:lineRule="auto" w:line="264"/>
        <w:ind w:left="567" w:right="502" w:firstLine="2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4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ond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3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>(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3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3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4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3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 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 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ura) será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e:</w:t>
      </w:r>
    </w:p>
    <w:p>
      <w:pPr>
        <w:pStyle w:val="Normal"/>
        <w:spacing w:lineRule="exact" w:line="240" w:before="12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Promedio de los Proyectos Investigacion (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z w:val="22"/>
          <w:szCs w:val="22"/>
          <w:lang w:val="es-PE"/>
        </w:rPr>
        <w:t>ora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os, L)</w:t>
      </w:r>
    </w:p>
    <w:p>
      <w:pPr>
        <w:pStyle w:val="Normal"/>
        <w:spacing w:lineRule="exact" w:line="26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nv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va</w:t>
      </w:r>
      <w:r>
        <w:rPr>
          <w:rFonts w:eastAsia="Arial" w:cs="Arial" w:ascii="Arial" w:hAnsi="Arial"/>
          <w:spacing w:val="3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)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.</w:t>
      </w:r>
    </w:p>
    <w:p>
      <w:pPr>
        <w:pStyle w:val="Normal"/>
        <w:spacing w:before="1" w:after="0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xamen actitudinal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(E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)</w:t>
      </w:r>
    </w:p>
    <w:p>
      <w:pPr>
        <w:pStyle w:val="Normal"/>
        <w:ind w:left="84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/>
        <w:ind w:left="428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position w:val="-1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 xml:space="preserve"> f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ó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a p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a 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r el pro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m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di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(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position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)</w:t>
      </w:r>
      <w:r>
        <w:rPr>
          <w:rFonts w:eastAsia="Arial" w:cs="Arial" w:ascii="Arial" w:hAnsi="Arial"/>
          <w:spacing w:val="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4"/>
          <w:position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ui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position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position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position w:val="-1"/>
          <w:sz w:val="22"/>
          <w:szCs w:val="22"/>
          <w:lang w:val="es-PE"/>
        </w:rPr>
        <w:t>e:</w:t>
      </w:r>
    </w:p>
    <w:p>
      <w:pPr>
        <w:pStyle w:val="Normal"/>
        <w:spacing w:lineRule="exact" w:line="240" w:before="6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spacing w:before="12" w:after="0"/>
        <w:ind w:right="1226" w:hanging="0"/>
        <w:jc w:val="center"/>
        <w:rPr>
          <w:rFonts w:ascii="Cambria Math" w:hAnsi="Cambria Math" w:eastAsia="Cambria Math" w:cs="Cambria Math"/>
          <w:sz w:val="28"/>
          <w:szCs w:val="28"/>
          <w:lang w:val="es-PE"/>
        </w:rPr>
      </w:pPr>
      <w:r>
        <mc:AlternateContent>
          <mc:Choice Requires="wpg">
            <w:drawing>
              <wp:anchor behindDoc="1" distT="635" distB="0" distL="0" distR="635" simplePos="0" locked="0" layoutInCell="0" allowOverlap="1" relativeHeight="15">
                <wp:simplePos x="0" y="0"/>
                <wp:positionH relativeFrom="page">
                  <wp:posOffset>1420495</wp:posOffset>
                </wp:positionH>
                <wp:positionV relativeFrom="paragraph">
                  <wp:posOffset>7620</wp:posOffset>
                </wp:positionV>
                <wp:extent cx="4426585" cy="204470"/>
                <wp:effectExtent l="1270" t="0" r="0" b="635"/>
                <wp:wrapNone/>
                <wp:docPr id="14" name="Shap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26560" cy="204480"/>
                          <a:chOff x="0" y="0"/>
                          <a:chExt cx="4426560" cy="204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426560" cy="40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8" h="125">
                                <a:moveTo>
                                  <a:pt x="-1" y="125"/>
                                </a:moveTo>
                                <a:lnTo>
                                  <a:pt x="12308" y="125"/>
                                </a:lnTo>
                                <a:lnTo>
                                  <a:pt x="12308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3880"/>
                            <a:ext cx="442656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8" h="97">
                                <a:moveTo>
                                  <a:pt x="-1" y="98"/>
                                </a:moveTo>
                                <a:lnTo>
                                  <a:pt x="12308" y="98"/>
                                </a:lnTo>
                                <a:lnTo>
                                  <a:pt x="12308" y="1"/>
                                </a:lnTo>
                                <a:lnTo>
                                  <a:pt x="-1" y="1"/>
                                </a:lnTo>
                                <a:lnTo>
                                  <a:pt x="-1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4280"/>
                            <a:ext cx="4424040" cy="12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01" h="360">
                                <a:moveTo>
                                  <a:pt x="-1" y="360"/>
                                </a:moveTo>
                                <a:lnTo>
                                  <a:pt x="12301" y="360"/>
                                </a:lnTo>
                                <a:lnTo>
                                  <a:pt x="12301" y="0"/>
                                </a:lnTo>
                                <a:lnTo>
                                  <a:pt x="-1" y="0"/>
                                </a:lnTo>
                                <a:lnTo>
                                  <a:pt x="-1" y="3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6120" y="95400"/>
                            <a:ext cx="127800" cy="69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7" h="205">
                                <a:moveTo>
                                  <a:pt x="-1" y="205"/>
                                </a:moveTo>
                                <a:lnTo>
                                  <a:pt x="366" y="205"/>
                                </a:lnTo>
                                <a:lnTo>
                                  <a:pt x="366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2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620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56160" y="63000"/>
                            <a:ext cx="12780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7" h="310">
                                <a:moveTo>
                                  <a:pt x="-1" y="310"/>
                                </a:moveTo>
                                <a:lnTo>
                                  <a:pt x="366" y="310"/>
                                </a:lnTo>
                                <a:lnTo>
                                  <a:pt x="366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7600" y="160200"/>
                            <a:ext cx="3564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28280" y="63000"/>
                            <a:ext cx="12816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9936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1840" y="63000"/>
                            <a:ext cx="12816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292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91960" y="63000"/>
                            <a:ext cx="12816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63760" y="160200"/>
                            <a:ext cx="3636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18080" y="63000"/>
                            <a:ext cx="128160" cy="10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69" h="310">
                                <a:moveTo>
                                  <a:pt x="-1" y="310"/>
                                </a:moveTo>
                                <a:lnTo>
                                  <a:pt x="368" y="310"/>
                                </a:lnTo>
                                <a:lnTo>
                                  <a:pt x="368" y="-1"/>
                                </a:lnTo>
                                <a:lnTo>
                                  <a:pt x="-1" y="-1"/>
                                </a:lnTo>
                                <a:lnTo>
                                  <a:pt x="-1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0960" y="160200"/>
                            <a:ext cx="36720" cy="720"/>
                          </a:xfrm>
                          <a:prstGeom prst="line">
                            <a:avLst/>
                          </a:prstGeom>
                          <a:ln w="20880">
                            <a:solidFill>
                              <a:srgbClr val="f1f1f1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Shape9" style="position:absolute;margin-left:111.85pt;margin-top:0.6pt;width:348.55pt;height:16.1pt" coordorigin="2237,12" coordsize="6971,322">
                <v:line id="shape_0" from="3113,264" to="3170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4170,264" to="4225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5228,264" to="5285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6289,264" to="6346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7377,264" to="7433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  <v:line id="shape_0" from="8522,264" to="8579,264" stroked="t" o:allowincell="f" style="position:absolute;mso-position-horizontal-relative:page">
                  <v:stroke color="#f1f1f1" weight="20880" joinstyle="round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PF</w:t>
      </w:r>
      <w:r>
        <w:rPr>
          <w:rFonts w:eastAsia="Cambria Math" w:cs="Cambria Math" w:ascii="Arial" w:hAnsi="Arial"/>
          <w:spacing w:val="26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=</w:t>
      </w:r>
      <w:r>
        <w:rPr>
          <w:rFonts w:eastAsia="Cambria Math" w:cs="Cambria Math" w:ascii="Arial" w:hAnsi="Arial"/>
          <w:spacing w:val="14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0.6*(L)</w:t>
      </w:r>
      <w:r>
        <w:rPr>
          <w:rFonts w:eastAsia="Cambria Math" w:cs="Cambria Math" w:ascii="Arial" w:hAnsi="Arial"/>
          <w:spacing w:val="9"/>
          <w:sz w:val="28"/>
          <w:szCs w:val="28"/>
          <w:lang w:val="es-PE"/>
        </w:rPr>
        <w:t xml:space="preserve"> 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 xml:space="preserve">+ 0.4*(EA + </w:t>
      </w:r>
      <w:r>
        <w:rPr>
          <w:rFonts w:eastAsia="Cambria Math" w:cs="Cambria Math" w:ascii="Arial" w:hAnsi="Arial"/>
          <w:spacing w:val="-1"/>
          <w:sz w:val="28"/>
          <w:szCs w:val="28"/>
          <w:lang w:val="es-PE"/>
        </w:rPr>
        <w:t>I</w:t>
      </w:r>
      <w:r>
        <w:rPr>
          <w:rFonts w:eastAsia="Cambria Math" w:cs="Cambria Math" w:ascii="Arial" w:hAnsi="Arial"/>
          <w:spacing w:val="1"/>
          <w:sz w:val="28"/>
          <w:szCs w:val="28"/>
          <w:lang w:val="es-PE"/>
        </w:rPr>
        <w:t>F)</w:t>
      </w:r>
      <w:r>
        <w:rPr>
          <w:rFonts w:eastAsia="Cambria Math" w:cs="Cambria Math" w:ascii="Arial" w:hAnsi="Arial"/>
          <w:spacing w:val="3"/>
          <w:sz w:val="28"/>
          <w:szCs w:val="28"/>
          <w:lang w:val="es-PE"/>
        </w:rPr>
        <w:t xml:space="preserve"> </w:t>
      </w:r>
    </w:p>
    <w:p>
      <w:pPr>
        <w:pStyle w:val="Normal"/>
        <w:spacing w:lineRule="exact" w:line="100" w:before="1" w:after="0"/>
        <w:rPr>
          <w:sz w:val="11"/>
          <w:szCs w:val="11"/>
          <w:lang w:val="es-PE"/>
        </w:rPr>
      </w:pPr>
      <w:r>
        <w:rPr>
          <w:sz w:val="11"/>
          <w:szCs w:val="11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ind w:left="428" w:right="3473" w:hanging="0"/>
        <w:jc w:val="both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  <w:t>REQUI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</w:t>
      </w:r>
      <w:r>
        <w:rPr>
          <w:rFonts w:eastAsia="Arial" w:cs="Arial" w:ascii="Arial" w:hAnsi="Arial"/>
          <w:b/>
          <w:spacing w:val="-4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OS</w:t>
      </w:r>
      <w:r>
        <w:rPr>
          <w:rFonts w:eastAsia="Arial" w:cs="Arial" w:ascii="Arial" w:hAnsi="Arial"/>
          <w:b/>
          <w:spacing w:val="-1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P</w:t>
      </w:r>
      <w:r>
        <w:rPr>
          <w:rFonts w:eastAsia="Arial" w:cs="Arial" w:ascii="Arial" w:hAnsi="Arial"/>
          <w:b/>
          <w:sz w:val="24"/>
          <w:szCs w:val="24"/>
          <w:lang w:val="es-PE"/>
        </w:rPr>
        <w:t>ARA</w:t>
      </w:r>
      <w:r>
        <w:rPr>
          <w:rFonts w:eastAsia="Arial" w:cs="Arial" w:ascii="Arial" w:hAnsi="Arial"/>
          <w:b/>
          <w:spacing w:val="-9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  <w:lang w:val="es-PE"/>
        </w:rPr>
        <w:t>A</w:t>
      </w:r>
      <w:r>
        <w:rPr>
          <w:rFonts w:eastAsia="Arial" w:cs="Arial" w:ascii="Arial" w:hAnsi="Arial"/>
          <w:b/>
          <w:sz w:val="24"/>
          <w:szCs w:val="24"/>
          <w:lang w:val="es-PE"/>
        </w:rPr>
        <w:t>PROBAR</w:t>
      </w:r>
      <w:r>
        <w:rPr>
          <w:rFonts w:eastAsia="Arial" w:cs="Arial" w:ascii="Arial" w:hAnsi="Arial"/>
          <w:b/>
          <w:spacing w:val="-9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LA</w:t>
      </w:r>
      <w:r>
        <w:rPr>
          <w:rFonts w:eastAsia="Arial" w:cs="Arial" w:ascii="Arial" w:hAnsi="Arial"/>
          <w:b/>
          <w:spacing w:val="-1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I</w:t>
      </w:r>
      <w:r>
        <w:rPr>
          <w:rFonts w:eastAsia="Arial" w:cs="Arial" w:ascii="Arial" w:hAnsi="Arial"/>
          <w:b/>
          <w:sz w:val="24"/>
          <w:szCs w:val="24"/>
          <w:lang w:val="es-PE"/>
        </w:rPr>
        <w:t>GNA</w:t>
      </w:r>
      <w:r>
        <w:rPr>
          <w:rFonts w:eastAsia="Arial" w:cs="Arial" w:ascii="Arial" w:hAnsi="Arial"/>
          <w:b/>
          <w:spacing w:val="5"/>
          <w:sz w:val="24"/>
          <w:szCs w:val="24"/>
          <w:lang w:val="es-PE"/>
        </w:rPr>
        <w:t>T</w:t>
      </w:r>
      <w:r>
        <w:rPr>
          <w:rFonts w:eastAsia="Arial" w:cs="Arial" w:ascii="Arial" w:hAnsi="Arial"/>
          <w:b/>
          <w:sz w:val="24"/>
          <w:szCs w:val="24"/>
          <w:lang w:val="es-PE"/>
        </w:rPr>
        <w:t>URA</w:t>
      </w:r>
    </w:p>
    <w:p>
      <w:pPr>
        <w:pStyle w:val="Normal"/>
        <w:spacing w:lineRule="exact" w:line="160"/>
        <w:rPr>
          <w:sz w:val="16"/>
          <w:szCs w:val="16"/>
          <w:lang w:val="es-PE"/>
        </w:rPr>
      </w:pPr>
      <w:r>
        <w:rPr>
          <w:sz w:val="16"/>
          <w:szCs w:val="16"/>
          <w:lang w:val="es-PE"/>
        </w:rPr>
      </w:r>
    </w:p>
    <w:p>
      <w:pPr>
        <w:pStyle w:val="Normal"/>
        <w:ind w:left="428" w:right="253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uerdo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gl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sg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ado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</w:p>
    <w:p>
      <w:pPr>
        <w:pStyle w:val="Normal"/>
        <w:spacing w:lineRule="exact" w:line="240"/>
        <w:ind w:left="428" w:right="3245" w:hanging="0"/>
        <w:jc w:val="both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onal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el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z w:val="22"/>
          <w:szCs w:val="22"/>
          <w:lang w:val="es-PE"/>
        </w:rPr>
        <w:t>endrá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cons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gu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e:</w:t>
      </w:r>
    </w:p>
    <w:p>
      <w:pPr>
        <w:pStyle w:val="Normal"/>
        <w:spacing w:lineRule="exact" w:line="200" w:before="4" w:after="0"/>
        <w:rPr>
          <w:lang w:val="es-PE"/>
        </w:rPr>
      </w:pPr>
      <w:r>
        <w:rPr>
          <w:lang w:val="es-PE"/>
        </w:rPr>
      </w:r>
    </w:p>
    <w:p>
      <w:pPr>
        <w:pStyle w:val="Normal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od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l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e.</w:t>
      </w:r>
    </w:p>
    <w:p>
      <w:pPr>
        <w:pStyle w:val="Normal"/>
        <w:spacing w:before="29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mí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7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%.</w:t>
      </w:r>
    </w:p>
    <w:p>
      <w:pPr>
        <w:pStyle w:val="Normal"/>
        <w:spacing w:before="26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esca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 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0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 2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0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29" w:after="0"/>
        <w:ind w:left="1080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• </w:t>
      </w:r>
      <w:r>
        <w:rPr>
          <w:rFonts w:eastAsia="Arial" w:cs="Arial" w:ascii="Arial" w:hAnsi="Arial"/>
          <w:spacing w:val="63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 estud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eba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su no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onal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ay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igual 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1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1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00" w:before="4" w:after="0"/>
        <w:rPr>
          <w:sz w:val="10"/>
          <w:szCs w:val="10"/>
          <w:lang w:val="es-PE"/>
        </w:rPr>
      </w:pPr>
      <w:r>
        <w:rPr>
          <w:sz w:val="10"/>
          <w:szCs w:val="10"/>
          <w:lang w:val="es-PE"/>
        </w:rPr>
      </w:r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auto" w:line="264"/>
        <w:ind w:left="428" w:right="495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  <w:lang w:val="es-PE"/>
        </w:rPr>
        <w:t>La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eva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se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ua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oda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dad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presen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,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ando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as capac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5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6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j</w:t>
      </w:r>
      <w:r>
        <w:rPr>
          <w:rFonts w:eastAsia="Arial" w:cs="Arial" w:ascii="Arial" w:hAnsi="Arial"/>
          <w:sz w:val="22"/>
          <w:szCs w:val="22"/>
          <w:lang w:val="es-PE"/>
        </w:rPr>
        <w:t>e eva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uados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os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da</w:t>
      </w:r>
      <w:r>
        <w:rPr>
          <w:rFonts w:eastAsia="Arial" w:cs="Arial" w:ascii="Arial" w:hAnsi="Arial"/>
          <w:spacing w:val="5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ad.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>e eva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úa</w:t>
      </w:r>
      <w:r>
        <w:rPr>
          <w:rFonts w:eastAsia="Arial" w:cs="Arial" w:ascii="Arial" w:hAnsi="Arial"/>
          <w:spacing w:val="3"/>
          <w:sz w:val="22"/>
          <w:szCs w:val="22"/>
        </w:rPr>
        <w:t xml:space="preserve"> </w:t>
      </w:r>
      <w:r>
        <w:rPr>
          <w:rFonts w:eastAsia="Arial" w:cs="Arial" w:ascii="Arial" w:hAnsi="Arial"/>
          <w:sz w:val="22"/>
          <w:szCs w:val="22"/>
        </w:rPr>
        <w:t>de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n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a p</w:t>
      </w:r>
      <w:r>
        <w:rPr>
          <w:rFonts w:eastAsia="Arial" w:cs="Arial" w:ascii="Arial" w:hAnsi="Arial"/>
          <w:spacing w:val="-2"/>
          <w:sz w:val="22"/>
          <w:szCs w:val="22"/>
        </w:rPr>
        <w:t>e</w:t>
      </w:r>
      <w:r>
        <w:rPr>
          <w:rFonts w:eastAsia="Arial" w:cs="Arial" w:ascii="Arial" w:hAnsi="Arial"/>
          <w:spacing w:val="1"/>
          <w:sz w:val="22"/>
          <w:szCs w:val="22"/>
        </w:rPr>
        <w:t>rm</w:t>
      </w:r>
      <w:r>
        <w:rPr>
          <w:rFonts w:eastAsia="Arial" w:cs="Arial" w:ascii="Arial" w:hAnsi="Arial"/>
          <w:spacing w:val="-3"/>
          <w:sz w:val="22"/>
          <w:szCs w:val="22"/>
        </w:rPr>
        <w:t>a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e</w:t>
      </w:r>
      <w:r>
        <w:rPr>
          <w:rFonts w:eastAsia="Arial" w:cs="Arial" w:ascii="Arial" w:hAnsi="Arial"/>
          <w:sz w:val="22"/>
          <w:szCs w:val="22"/>
        </w:rPr>
        <w:t>nte.</w:t>
      </w:r>
    </w:p>
    <w:p>
      <w:pPr>
        <w:pStyle w:val="Normal"/>
        <w:spacing w:lineRule="exact" w:line="160" w:before="3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113" w:hanging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b/>
          <w:spacing w:val="1"/>
          <w:sz w:val="24"/>
          <w:szCs w:val="24"/>
        </w:rPr>
        <w:t>IX</w:t>
      </w:r>
      <w:r>
        <w:rPr>
          <w:rFonts w:eastAsia="Arial" w:cs="Arial" w:ascii="Arial" w:hAnsi="Arial"/>
          <w:b/>
          <w:sz w:val="24"/>
          <w:szCs w:val="24"/>
        </w:rPr>
        <w:t xml:space="preserve">.      </w:t>
      </w:r>
      <w:r>
        <w:rPr>
          <w:rFonts w:eastAsia="Arial" w:cs="Arial" w:ascii="Arial" w:hAnsi="Arial"/>
          <w:b/>
          <w:spacing w:val="63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z w:val="24"/>
          <w:szCs w:val="24"/>
        </w:rPr>
        <w:t>FU</w:t>
      </w:r>
      <w:r>
        <w:rPr>
          <w:rFonts w:eastAsia="Arial" w:cs="Arial" w:ascii="Arial" w:hAnsi="Arial"/>
          <w:b/>
          <w:spacing w:val="1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N</w:t>
      </w:r>
      <w:r>
        <w:rPr>
          <w:rFonts w:eastAsia="Arial" w:cs="Arial" w:ascii="Arial" w:hAnsi="Arial"/>
          <w:b/>
          <w:spacing w:val="2"/>
          <w:sz w:val="24"/>
          <w:szCs w:val="24"/>
        </w:rPr>
        <w:t>T</w:t>
      </w:r>
      <w:r>
        <w:rPr>
          <w:rFonts w:eastAsia="Arial" w:cs="Arial" w:ascii="Arial" w:hAnsi="Arial"/>
          <w:b/>
          <w:spacing w:val="-2"/>
          <w:sz w:val="24"/>
          <w:szCs w:val="24"/>
        </w:rPr>
        <w:t>E</w:t>
      </w:r>
      <w:r>
        <w:rPr>
          <w:rFonts w:eastAsia="Arial" w:cs="Arial" w:ascii="Arial" w:hAnsi="Arial"/>
          <w:b/>
          <w:sz w:val="24"/>
          <w:szCs w:val="24"/>
        </w:rPr>
        <w:t>S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spacing w:val="-3"/>
          <w:sz w:val="24"/>
          <w:szCs w:val="24"/>
        </w:rPr>
        <w:t>D</w:t>
      </w:r>
      <w:r>
        <w:rPr>
          <w:rFonts w:eastAsia="Arial" w:cs="Arial" w:ascii="Arial" w:hAnsi="Arial"/>
          <w:b/>
          <w:sz w:val="24"/>
          <w:szCs w:val="24"/>
        </w:rPr>
        <w:t>E</w:t>
      </w:r>
      <w:r>
        <w:rPr>
          <w:rFonts w:eastAsia="Arial" w:cs="Arial" w:ascii="Arial" w:hAnsi="Arial"/>
          <w:b/>
          <w:spacing w:val="1"/>
          <w:sz w:val="24"/>
          <w:szCs w:val="24"/>
        </w:rPr>
        <w:t xml:space="preserve"> I</w:t>
      </w:r>
      <w:r>
        <w:rPr>
          <w:rFonts w:eastAsia="Arial" w:cs="Arial" w:ascii="Arial" w:hAnsi="Arial"/>
          <w:b/>
          <w:sz w:val="24"/>
          <w:szCs w:val="24"/>
        </w:rPr>
        <w:t>NFO</w:t>
      </w:r>
      <w:r>
        <w:rPr>
          <w:rFonts w:eastAsia="Arial" w:cs="Arial" w:ascii="Arial" w:hAnsi="Arial"/>
          <w:b/>
          <w:spacing w:val="-3"/>
          <w:sz w:val="24"/>
          <w:szCs w:val="24"/>
        </w:rPr>
        <w:t>R</w:t>
      </w:r>
      <w:r>
        <w:rPr>
          <w:rFonts w:eastAsia="Arial" w:cs="Arial" w:ascii="Arial" w:hAnsi="Arial"/>
          <w:b/>
          <w:spacing w:val="-1"/>
          <w:sz w:val="24"/>
          <w:szCs w:val="24"/>
        </w:rPr>
        <w:t>M</w:t>
      </w:r>
      <w:r>
        <w:rPr>
          <w:rFonts w:eastAsia="Arial" w:cs="Arial" w:ascii="Arial" w:hAnsi="Arial"/>
          <w:b/>
          <w:sz w:val="24"/>
          <w:szCs w:val="24"/>
        </w:rPr>
        <w:t>ACIÓN</w:t>
      </w:r>
    </w:p>
    <w:p>
      <w:pPr>
        <w:pStyle w:val="Normal"/>
        <w:spacing w:lineRule="exact" w:line="160" w:before="9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360" w:right="6639" w:hanging="0"/>
        <w:jc w:val="both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9</w:t>
      </w:r>
      <w:r>
        <w:rPr>
          <w:rFonts w:eastAsia="Arial" w:cs="Arial" w:ascii="Arial" w:hAnsi="Arial"/>
          <w:b/>
          <w:spacing w:val="1"/>
          <w:sz w:val="22"/>
          <w:szCs w:val="22"/>
        </w:rPr>
        <w:t>.</w:t>
      </w:r>
      <w:r>
        <w:rPr>
          <w:rFonts w:eastAsia="Arial" w:cs="Arial" w:ascii="Arial" w:hAnsi="Arial"/>
          <w:b/>
          <w:sz w:val="22"/>
          <w:szCs w:val="22"/>
        </w:rPr>
        <w:t>1</w:t>
      </w:r>
      <w:r>
        <w:rPr>
          <w:rFonts w:eastAsia="Arial" w:cs="Arial" w:ascii="Arial" w:hAnsi="Arial"/>
          <w:b/>
          <w:spacing w:val="-2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F</w:t>
      </w:r>
      <w:r>
        <w:rPr>
          <w:rFonts w:eastAsia="Arial" w:cs="Arial" w:ascii="Arial" w:hAnsi="Arial"/>
          <w:b/>
          <w:spacing w:val="-2"/>
          <w:sz w:val="22"/>
          <w:szCs w:val="22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</w:rPr>
        <w:t>EN</w:t>
      </w:r>
      <w:r>
        <w:rPr>
          <w:rFonts w:eastAsia="Arial" w:cs="Arial" w:ascii="Arial" w:hAnsi="Arial"/>
          <w:b/>
          <w:spacing w:val="2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z w:val="22"/>
          <w:szCs w:val="22"/>
        </w:rPr>
        <w:t xml:space="preserve">S </w:t>
      </w:r>
      <w:r>
        <w:rPr>
          <w:rFonts w:eastAsia="Arial" w:cs="Arial" w:ascii="Arial" w:hAnsi="Arial"/>
          <w:b/>
          <w:spacing w:val="-1"/>
          <w:sz w:val="22"/>
          <w:szCs w:val="22"/>
        </w:rPr>
        <w:t>B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pacing w:val="-3"/>
          <w:sz w:val="22"/>
          <w:szCs w:val="22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</w:rPr>
        <w:t>I</w:t>
      </w:r>
      <w:r>
        <w:rPr>
          <w:rFonts w:eastAsia="Arial" w:cs="Arial" w:ascii="Arial" w:hAnsi="Arial"/>
          <w:b/>
          <w:spacing w:val="-1"/>
          <w:sz w:val="22"/>
          <w:szCs w:val="22"/>
        </w:rPr>
        <w:t>C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z w:val="22"/>
          <w:szCs w:val="22"/>
        </w:rPr>
        <w:t>S</w:t>
      </w:r>
    </w:p>
    <w:p>
      <w:pPr>
        <w:pStyle w:val="Normal"/>
        <w:spacing w:lineRule="exact" w:line="240" w:before="1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3" w:right="219" w:hanging="0"/>
        <w:jc w:val="both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 xml:space="preserve">•  </w:t>
      </w:r>
      <w:r>
        <w:rPr>
          <w:rFonts w:eastAsia="Verdana" w:cs="Verdana" w:ascii="Verdana" w:hAnsi="Verdana"/>
          <w:spacing w:val="41"/>
        </w:rPr>
        <w:t xml:space="preserve"> </w:t>
      </w:r>
      <w:r>
        <w:rPr>
          <w:rFonts w:eastAsia="Arial" w:cs="Arial" w:ascii="Arial" w:hAnsi="Arial"/>
          <w:b/>
        </w:rPr>
        <w:t>H</w:t>
      </w:r>
      <w:r>
        <w:rPr>
          <w:rFonts w:eastAsia="Arial" w:cs="Arial" w:ascii="Arial" w:hAnsi="Arial"/>
          <w:b/>
          <w:spacing w:val="-1"/>
        </w:rPr>
        <w:t>E</w:t>
      </w:r>
      <w:r>
        <w:rPr>
          <w:rFonts w:eastAsia="Arial" w:cs="Arial" w:ascii="Arial" w:hAnsi="Arial"/>
          <w:b/>
        </w:rPr>
        <w:t>R</w:t>
      </w:r>
      <w:r>
        <w:rPr>
          <w:rFonts w:eastAsia="Arial" w:cs="Arial" w:ascii="Arial" w:hAnsi="Arial"/>
          <w:b/>
          <w:spacing w:val="2"/>
        </w:rPr>
        <w:t>M</w:t>
      </w:r>
      <w:r>
        <w:rPr>
          <w:rFonts w:eastAsia="Arial" w:cs="Arial" w:ascii="Arial" w:hAnsi="Arial"/>
          <w:b/>
        </w:rPr>
        <w:t>ANN</w:t>
      </w:r>
      <w:r>
        <w:rPr>
          <w:rFonts w:eastAsia="Arial" w:cs="Arial" w:ascii="Arial" w:hAnsi="Arial"/>
          <w:b/>
          <w:spacing w:val="-10"/>
        </w:rPr>
        <w:t xml:space="preserve"> </w:t>
      </w:r>
      <w:r>
        <w:rPr>
          <w:rFonts w:eastAsia="Arial" w:cs="Arial" w:ascii="Arial" w:hAnsi="Arial"/>
          <w:b/>
        </w:rPr>
        <w:t>D.</w:t>
      </w:r>
      <w:r>
        <w:rPr>
          <w:rFonts w:eastAsia="Arial" w:cs="Arial" w:ascii="Arial" w:hAnsi="Arial"/>
          <w:b/>
          <w:spacing w:val="1"/>
        </w:rPr>
        <w:t xml:space="preserve"> </w:t>
      </w:r>
      <w:r>
        <w:rPr>
          <w:rFonts w:eastAsia="Arial" w:cs="Arial" w:ascii="Arial" w:hAnsi="Arial"/>
          <w:b/>
          <w:spacing w:val="-1"/>
        </w:rPr>
        <w:t>W</w:t>
      </w:r>
      <w:r>
        <w:rPr>
          <w:rFonts w:eastAsia="Arial" w:cs="Arial" w:ascii="Arial" w:hAnsi="Arial"/>
          <w:b/>
        </w:rPr>
        <w:t xml:space="preserve">. </w:t>
      </w:r>
      <w:r>
        <w:rPr>
          <w:rFonts w:eastAsia="Arial" w:cs="Arial" w:ascii="Arial" w:hAnsi="Arial"/>
          <w:i/>
        </w:rPr>
        <w:t>C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u</w:t>
      </w:r>
      <w:r>
        <w:rPr>
          <w:rFonts w:eastAsia="Arial" w:cs="Arial" w:ascii="Arial" w:hAnsi="Arial"/>
          <w:i/>
          <w:spacing w:val="2"/>
        </w:rPr>
        <w:t>te</w:t>
      </w:r>
      <w:r>
        <w:rPr>
          <w:rFonts w:eastAsia="Arial" w:cs="Arial" w:ascii="Arial" w:hAnsi="Arial"/>
          <w:i/>
        </w:rPr>
        <w:t>r</w:t>
      </w:r>
      <w:r>
        <w:rPr>
          <w:rFonts w:eastAsia="Arial" w:cs="Arial" w:ascii="Arial" w:hAnsi="Arial"/>
          <w:i/>
          <w:spacing w:val="-8"/>
        </w:rPr>
        <w:t xml:space="preserve"> </w:t>
      </w:r>
      <w:r>
        <w:rPr>
          <w:rFonts w:eastAsia="Arial" w:cs="Arial" w:ascii="Arial" w:hAnsi="Arial"/>
          <w:i/>
          <w:spacing w:val="-1"/>
        </w:rPr>
        <w:t>Si</w:t>
      </w:r>
      <w:r>
        <w:rPr>
          <w:rFonts w:eastAsia="Arial" w:cs="Arial" w:ascii="Arial" w:hAnsi="Arial"/>
          <w:i/>
          <w:spacing w:val="2"/>
        </w:rPr>
        <w:t>m</w:t>
      </w:r>
      <w:r>
        <w:rPr>
          <w:rFonts w:eastAsia="Arial" w:cs="Arial" w:ascii="Arial" w:hAnsi="Arial"/>
          <w:i/>
        </w:rPr>
        <w:t>u</w:t>
      </w:r>
      <w:r>
        <w:rPr>
          <w:rFonts w:eastAsia="Arial" w:cs="Arial" w:ascii="Arial" w:hAnsi="Arial"/>
          <w:i/>
          <w:spacing w:val="1"/>
        </w:rPr>
        <w:t>l</w:t>
      </w:r>
      <w:r>
        <w:rPr>
          <w:rFonts w:eastAsia="Arial" w:cs="Arial" w:ascii="Arial" w:hAnsi="Arial"/>
          <w:i/>
        </w:rPr>
        <w:t>at</w:t>
      </w:r>
      <w:r>
        <w:rPr>
          <w:rFonts w:eastAsia="Arial" w:cs="Arial" w:ascii="Arial" w:hAnsi="Arial"/>
          <w:i/>
          <w:spacing w:val="1"/>
        </w:rPr>
        <w:t>i</w:t>
      </w:r>
      <w:r>
        <w:rPr>
          <w:rFonts w:eastAsia="Arial" w:cs="Arial" w:ascii="Arial" w:hAnsi="Arial"/>
          <w:i/>
        </w:rPr>
        <w:t>on</w:t>
      </w:r>
      <w:r>
        <w:rPr>
          <w:rFonts w:eastAsia="Arial" w:cs="Arial" w:ascii="Arial" w:hAnsi="Arial"/>
          <w:i/>
          <w:spacing w:val="-8"/>
        </w:rPr>
        <w:t xml:space="preserve"> 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2"/>
        </w:rPr>
        <w:t>h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d</w:t>
      </w:r>
      <w:r>
        <w:rPr>
          <w:rFonts w:eastAsia="Arial" w:cs="Arial" w:ascii="Arial" w:hAnsi="Arial"/>
          <w:i/>
        </w:rPr>
        <w:t>s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  <w:spacing w:val="1"/>
        </w:rPr>
        <w:t>i</w:t>
      </w:r>
      <w:r>
        <w:rPr>
          <w:rFonts w:eastAsia="Arial" w:cs="Arial" w:ascii="Arial" w:hAnsi="Arial"/>
          <w:i/>
        </w:rPr>
        <w:t>n</w:t>
      </w:r>
      <w:r>
        <w:rPr>
          <w:rFonts w:eastAsia="Arial" w:cs="Arial" w:ascii="Arial" w:hAnsi="Arial"/>
          <w:i/>
          <w:spacing w:val="1"/>
        </w:rPr>
        <w:t xml:space="preserve"> 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2"/>
        </w:rPr>
        <w:t>h</w:t>
      </w:r>
      <w:r>
        <w:rPr>
          <w:rFonts w:eastAsia="Arial" w:cs="Arial" w:ascii="Arial" w:hAnsi="Arial"/>
          <w:i/>
        </w:rPr>
        <w:t>e</w:t>
      </w:r>
      <w:r>
        <w:rPr>
          <w:rFonts w:eastAsia="Arial" w:cs="Arial" w:ascii="Arial" w:hAnsi="Arial"/>
          <w:i/>
          <w:spacing w:val="-1"/>
        </w:rPr>
        <w:t>o</w:t>
      </w:r>
      <w:r>
        <w:rPr>
          <w:rFonts w:eastAsia="Arial" w:cs="Arial" w:ascii="Arial" w:hAnsi="Arial"/>
          <w:i/>
          <w:spacing w:val="1"/>
        </w:rPr>
        <w:t>r</w:t>
      </w:r>
      <w:r>
        <w:rPr>
          <w:rFonts w:eastAsia="Arial" w:cs="Arial" w:ascii="Arial" w:hAnsi="Arial"/>
          <w:i/>
        </w:rPr>
        <w:t>et</w:t>
      </w:r>
      <w:r>
        <w:rPr>
          <w:rFonts w:eastAsia="Arial" w:cs="Arial" w:ascii="Arial" w:hAnsi="Arial"/>
          <w:i/>
          <w:spacing w:val="-2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9"/>
        </w:rPr>
        <w:t xml:space="preserve"> 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1"/>
        </w:rPr>
        <w:t>ys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3"/>
        </w:rPr>
        <w:t>s</w:t>
      </w:r>
      <w:r>
        <w:rPr>
          <w:rFonts w:eastAsia="Arial" w:cs="Arial" w:ascii="Arial" w:hAnsi="Arial"/>
        </w:rPr>
        <w:t>: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1"/>
        </w:rPr>
        <w:t>E</w:t>
      </w:r>
      <w:r>
        <w:rPr>
          <w:rFonts w:eastAsia="Arial" w:cs="Arial" w:ascii="Arial" w:hAnsi="Arial"/>
        </w:rPr>
        <w:t>d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2"/>
        </w:rPr>
        <w:t>t</w:t>
      </w:r>
      <w:r>
        <w:rPr>
          <w:rFonts w:eastAsia="Arial" w:cs="Arial" w:ascii="Arial" w:hAnsi="Arial"/>
        </w:rPr>
        <w:t>h.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  <w:spacing w:val="2"/>
        </w:rPr>
        <w:t>p</w:t>
      </w:r>
      <w:r>
        <w:rPr>
          <w:rFonts w:eastAsia="Arial" w:cs="Arial" w:ascii="Arial" w:hAnsi="Arial"/>
          <w:spacing w:val="1"/>
        </w:rPr>
        <w:t>r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g</w:t>
      </w:r>
      <w:r>
        <w:rPr>
          <w:rFonts w:eastAsia="Arial" w:cs="Arial" w:ascii="Arial" w:hAnsi="Arial"/>
        </w:rPr>
        <w:t>er,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-1"/>
        </w:rPr>
        <w:t>B</w:t>
      </w:r>
      <w:r>
        <w:rPr>
          <w:rFonts w:eastAsia="Arial" w:cs="Arial" w:ascii="Arial" w:hAnsi="Arial"/>
        </w:rPr>
        <w:t>e</w:t>
      </w:r>
      <w:r>
        <w:rPr>
          <w:rFonts w:eastAsia="Arial" w:cs="Arial" w:ascii="Arial" w:hAnsi="Arial"/>
          <w:spacing w:val="3"/>
        </w:rPr>
        <w:t>r</w:t>
      </w:r>
      <w:r>
        <w:rPr>
          <w:rFonts w:eastAsia="Arial" w:cs="Arial" w:ascii="Arial" w:hAnsi="Arial"/>
          <w:spacing w:val="-1"/>
        </w:rPr>
        <w:t>li</w:t>
      </w:r>
      <w:r>
        <w:rPr>
          <w:rFonts w:eastAsia="Arial" w:cs="Arial" w:ascii="Arial" w:hAnsi="Arial"/>
        </w:rPr>
        <w:t>n</w:t>
      </w:r>
    </w:p>
    <w:p>
      <w:pPr>
        <w:pStyle w:val="Normal"/>
        <w:spacing w:lineRule="exact" w:line="220"/>
        <w:ind w:left="833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</w:rPr>
        <w:t>9</w:t>
      </w:r>
      <w:r>
        <w:rPr>
          <w:rFonts w:eastAsia="Arial" w:cs="Arial" w:ascii="Arial" w:hAnsi="Arial"/>
          <w:spacing w:val="1"/>
        </w:rPr>
        <w:t>0</w:t>
      </w:r>
      <w:r>
        <w:rPr>
          <w:rFonts w:eastAsia="Arial" w:cs="Arial" w:ascii="Arial" w:hAnsi="Arial"/>
        </w:rPr>
        <w:t>.</w:t>
      </w:r>
    </w:p>
    <w:p>
      <w:pPr>
        <w:pStyle w:val="Normal"/>
        <w:spacing w:before="1" w:after="0"/>
        <w:ind w:left="473" w:right="196" w:hanging="0"/>
        <w:jc w:val="both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 xml:space="preserve">•  </w:t>
      </w:r>
      <w:r>
        <w:rPr>
          <w:rFonts w:eastAsia="Verdana" w:cs="Verdana" w:ascii="Verdana" w:hAnsi="Verdana"/>
          <w:spacing w:val="41"/>
        </w:rPr>
        <w:t xml:space="preserve"> </w:t>
      </w:r>
      <w:r>
        <w:rPr>
          <w:rFonts w:eastAsia="Arial" w:cs="Arial" w:ascii="Arial" w:hAnsi="Arial"/>
          <w:b/>
        </w:rPr>
        <w:t>RA</w:t>
      </w:r>
      <w:r>
        <w:rPr>
          <w:rFonts w:eastAsia="Arial" w:cs="Arial" w:ascii="Arial" w:hAnsi="Arial"/>
          <w:b/>
          <w:spacing w:val="1"/>
        </w:rPr>
        <w:t>L</w:t>
      </w:r>
      <w:r>
        <w:rPr>
          <w:rFonts w:eastAsia="Arial" w:cs="Arial" w:ascii="Arial" w:hAnsi="Arial"/>
          <w:b/>
          <w:spacing w:val="-1"/>
        </w:rPr>
        <w:t>S</w:t>
      </w:r>
      <w:r>
        <w:rPr>
          <w:rFonts w:eastAsia="Arial" w:cs="Arial" w:ascii="Arial" w:hAnsi="Arial"/>
          <w:b/>
        </w:rPr>
        <w:t>T</w:t>
      </w:r>
      <w:r>
        <w:rPr>
          <w:rFonts w:eastAsia="Arial" w:cs="Arial" w:ascii="Arial" w:hAnsi="Arial"/>
          <w:b/>
          <w:spacing w:val="1"/>
        </w:rPr>
        <w:t>O</w:t>
      </w:r>
      <w:r>
        <w:rPr>
          <w:rFonts w:eastAsia="Arial" w:cs="Arial" w:ascii="Arial" w:hAnsi="Arial"/>
          <w:b/>
        </w:rPr>
        <w:t>N,</w:t>
      </w:r>
      <w:r>
        <w:rPr>
          <w:rFonts w:eastAsia="Arial" w:cs="Arial" w:ascii="Arial" w:hAnsi="Arial"/>
          <w:b/>
          <w:spacing w:val="-10"/>
        </w:rPr>
        <w:t xml:space="preserve"> </w:t>
      </w:r>
      <w:r>
        <w:rPr>
          <w:rFonts w:eastAsia="Arial" w:cs="Arial" w:ascii="Arial" w:hAnsi="Arial"/>
          <w:b/>
        </w:rPr>
        <w:t>H</w:t>
      </w:r>
      <w:r>
        <w:rPr>
          <w:rFonts w:eastAsia="Arial" w:cs="Arial" w:ascii="Arial" w:hAnsi="Arial"/>
          <w:b/>
          <w:spacing w:val="2"/>
        </w:rPr>
        <w:t>.</w:t>
      </w:r>
      <w:r>
        <w:rPr>
          <w:rFonts w:eastAsia="Arial" w:cs="Arial" w:ascii="Arial" w:hAnsi="Arial"/>
          <w:b/>
          <w:spacing w:val="-1"/>
        </w:rPr>
        <w:t>S</w:t>
      </w:r>
      <w:r>
        <w:rPr>
          <w:rFonts w:eastAsia="Arial" w:cs="Arial" w:ascii="Arial" w:hAnsi="Arial"/>
          <w:b/>
        </w:rPr>
        <w:t>.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-1"/>
        </w:rPr>
        <w:t>W</w:t>
      </w:r>
      <w:r>
        <w:rPr>
          <w:rFonts w:eastAsia="Arial" w:cs="Arial" w:ascii="Arial" w:hAnsi="Arial"/>
          <w:b/>
        </w:rPr>
        <w:t>IL</w:t>
      </w:r>
      <w:r>
        <w:rPr>
          <w:rFonts w:eastAsia="Arial" w:cs="Arial" w:ascii="Arial" w:hAnsi="Arial"/>
          <w:b/>
          <w:spacing w:val="3"/>
        </w:rPr>
        <w:t>F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</w:rPr>
        <w:t>m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2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13"/>
        </w:rPr>
        <w:t xml:space="preserve"> </w:t>
      </w:r>
      <w:r>
        <w:rPr>
          <w:rFonts w:eastAsia="Arial" w:cs="Arial" w:ascii="Arial" w:hAnsi="Arial"/>
          <w:i/>
          <w:spacing w:val="2"/>
        </w:rPr>
        <w:t>M</w:t>
      </w:r>
      <w:r>
        <w:rPr>
          <w:rFonts w:eastAsia="Arial" w:cs="Arial" w:ascii="Arial" w:hAnsi="Arial"/>
          <w:i/>
        </w:rPr>
        <w:t>et</w:t>
      </w:r>
      <w:r>
        <w:rPr>
          <w:rFonts w:eastAsia="Arial" w:cs="Arial" w:ascii="Arial" w:hAnsi="Arial"/>
          <w:i/>
          <w:spacing w:val="-1"/>
        </w:rPr>
        <w:t>h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ds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</w:rPr>
        <w:t>f</w:t>
      </w:r>
      <w:r>
        <w:rPr>
          <w:rFonts w:eastAsia="Arial" w:cs="Arial" w:ascii="Arial" w:hAnsi="Arial"/>
          <w:i/>
          <w:spacing w:val="-1"/>
        </w:rPr>
        <w:t>o</w:t>
      </w:r>
      <w:r>
        <w:rPr>
          <w:rFonts w:eastAsia="Arial" w:cs="Arial" w:ascii="Arial" w:hAnsi="Arial"/>
          <w:i/>
        </w:rPr>
        <w:t>r</w:t>
      </w:r>
      <w:r>
        <w:rPr>
          <w:rFonts w:eastAsia="Arial" w:cs="Arial" w:ascii="Arial" w:hAnsi="Arial"/>
          <w:i/>
          <w:spacing w:val="-1"/>
        </w:rPr>
        <w:t xml:space="preserve"> </w:t>
      </w:r>
      <w:r>
        <w:rPr>
          <w:rFonts w:eastAsia="Arial" w:cs="Arial" w:ascii="Arial" w:hAnsi="Arial"/>
          <w:i/>
          <w:spacing w:val="2"/>
        </w:rPr>
        <w:t>D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g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</w:rPr>
        <w:t>al</w:t>
      </w:r>
      <w:r>
        <w:rPr>
          <w:rFonts w:eastAsia="Arial" w:cs="Arial" w:ascii="Arial" w:hAnsi="Arial"/>
          <w:i/>
          <w:spacing w:val="-7"/>
        </w:rPr>
        <w:t xml:space="preserve"> </w:t>
      </w:r>
      <w:r>
        <w:rPr>
          <w:rFonts w:eastAsia="Arial" w:cs="Arial" w:ascii="Arial" w:hAnsi="Arial"/>
          <w:i/>
          <w:spacing w:val="2"/>
        </w:rPr>
        <w:t>C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m</w:t>
      </w:r>
      <w:r>
        <w:rPr>
          <w:rFonts w:eastAsia="Arial" w:cs="Arial" w:ascii="Arial" w:hAnsi="Arial"/>
          <w:i/>
          <w:spacing w:val="2"/>
        </w:rPr>
        <w:t>p</w:t>
      </w:r>
      <w:r>
        <w:rPr>
          <w:rFonts w:eastAsia="Arial" w:cs="Arial" w:ascii="Arial" w:hAnsi="Arial"/>
          <w:i/>
        </w:rPr>
        <w:t>ut</w:t>
      </w:r>
      <w:r>
        <w:rPr>
          <w:rFonts w:eastAsia="Arial" w:cs="Arial" w:ascii="Arial" w:hAnsi="Arial"/>
          <w:i/>
          <w:spacing w:val="-1"/>
        </w:rPr>
        <w:t>e</w:t>
      </w:r>
      <w:r>
        <w:rPr>
          <w:rFonts w:eastAsia="Arial" w:cs="Arial" w:ascii="Arial" w:hAnsi="Arial"/>
          <w:i/>
          <w:spacing w:val="1"/>
        </w:rPr>
        <w:t>r</w:t>
      </w:r>
      <w:r>
        <w:rPr>
          <w:rFonts w:eastAsia="Arial" w:cs="Arial" w:ascii="Arial" w:hAnsi="Arial"/>
          <w:i/>
          <w:spacing w:val="5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8"/>
        </w:rPr>
        <w:t xml:space="preserve"> </w:t>
      </w:r>
      <w:r>
        <w:rPr>
          <w:rFonts w:eastAsia="Arial" w:cs="Arial" w:ascii="Arial" w:hAnsi="Arial"/>
          <w:spacing w:val="-1"/>
        </w:rPr>
        <w:t>W</w:t>
      </w:r>
      <w:r>
        <w:rPr>
          <w:rFonts w:eastAsia="Arial" w:cs="Arial" w:ascii="Arial" w:hAnsi="Arial"/>
          <w:spacing w:val="1"/>
        </w:rPr>
        <w:t>i</w:t>
      </w:r>
      <w:r>
        <w:rPr>
          <w:rFonts w:eastAsia="Arial" w:cs="Arial" w:ascii="Arial" w:hAnsi="Arial"/>
          <w:spacing w:val="-1"/>
        </w:rPr>
        <w:t>l</w:t>
      </w:r>
      <w:r>
        <w:rPr>
          <w:rFonts w:eastAsia="Arial" w:cs="Arial" w:ascii="Arial" w:hAnsi="Arial"/>
        </w:rPr>
        <w:t>ey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 xml:space="preserve">&amp; </w:t>
      </w:r>
      <w:r>
        <w:rPr>
          <w:rFonts w:eastAsia="Arial" w:cs="Arial" w:ascii="Arial" w:hAnsi="Arial"/>
          <w:spacing w:val="-1"/>
        </w:rPr>
        <w:t>S</w:t>
      </w:r>
      <w:r>
        <w:rPr>
          <w:rFonts w:eastAsia="Arial" w:cs="Arial" w:ascii="Arial" w:hAnsi="Arial"/>
          <w:spacing w:val="2"/>
        </w:rPr>
        <w:t>on</w:t>
      </w:r>
      <w:r>
        <w:rPr>
          <w:rFonts w:eastAsia="Arial" w:cs="Arial" w:ascii="Arial" w:hAnsi="Arial"/>
          <w:spacing w:val="1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>New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  <w:spacing w:val="1"/>
        </w:rPr>
        <w:t>Y</w:t>
      </w:r>
      <w:r>
        <w:rPr>
          <w:rFonts w:eastAsia="Arial" w:cs="Arial" w:ascii="Arial" w:hAnsi="Arial"/>
        </w:rPr>
        <w:t>or</w:t>
      </w:r>
      <w:r>
        <w:rPr>
          <w:rFonts w:eastAsia="Arial" w:cs="Arial" w:ascii="Arial" w:hAnsi="Arial"/>
          <w:spacing w:val="2"/>
        </w:rPr>
        <w:t>k</w:t>
      </w:r>
      <w:r>
        <w:rPr>
          <w:rFonts w:eastAsia="Arial" w:cs="Arial" w:ascii="Arial" w:hAnsi="Arial"/>
        </w:rPr>
        <w:t>,</w:t>
      </w:r>
    </w:p>
    <w:p>
      <w:pPr>
        <w:pStyle w:val="Normal"/>
        <w:ind w:left="833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</w:rPr>
        <w:t>6</w:t>
      </w:r>
      <w:r>
        <w:rPr>
          <w:rFonts w:eastAsia="Arial" w:cs="Arial" w:ascii="Arial" w:hAnsi="Arial"/>
          <w:spacing w:val="1"/>
        </w:rPr>
        <w:t>0</w:t>
      </w:r>
      <w:r>
        <w:rPr>
          <w:rFonts w:eastAsia="Arial" w:cs="Arial" w:ascii="Arial" w:hAnsi="Arial"/>
        </w:rPr>
        <w:t>.</w:t>
      </w:r>
    </w:p>
    <w:p>
      <w:pPr>
        <w:sectPr>
          <w:type w:val="nextPage"/>
          <w:pgSz w:w="11940" w:h="16860"/>
          <w:pgMar w:left="1020" w:right="1440" w:gutter="0" w:header="0" w:top="980" w:footer="0" w:bottom="28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20"/>
          <w:tab w:val="left" w:pos="820" w:leader="none"/>
        </w:tabs>
        <w:spacing w:lineRule="exact" w:line="220" w:before="20" w:after="0"/>
        <w:ind w:left="833" w:right="81" w:hanging="360"/>
        <w:rPr>
          <w:rFonts w:ascii="Arial" w:hAnsi="Arial" w:eastAsia="Arial" w:cs="Arial"/>
        </w:rPr>
      </w:pPr>
      <w:r>
        <w:rPr>
          <w:rFonts w:eastAsia="Verdana" w:cs="Verdana" w:ascii="Verdana" w:hAnsi="Verdana"/>
        </w:rPr>
        <w:t>•</w:t>
      </w:r>
      <w:r>
        <w:rPr>
          <w:rFonts w:eastAsia="Verdana" w:cs="Verdana" w:ascii="Verdana" w:hAnsi="Verdana"/>
        </w:rPr>
        <w:tab/>
      </w:r>
      <w:r>
        <w:rPr>
          <w:rFonts w:eastAsia="Arial" w:cs="Arial" w:ascii="Arial" w:hAnsi="Arial"/>
          <w:b/>
          <w:spacing w:val="-1"/>
        </w:rPr>
        <w:t>P</w:t>
      </w:r>
      <w:r>
        <w:rPr>
          <w:rFonts w:eastAsia="Arial" w:cs="Arial" w:ascii="Arial" w:hAnsi="Arial"/>
          <w:b/>
        </w:rPr>
        <w:t>AUL</w:t>
      </w:r>
      <w:r>
        <w:rPr>
          <w:rFonts w:eastAsia="Arial" w:cs="Arial" w:ascii="Arial" w:hAnsi="Arial"/>
          <w:b/>
          <w:spacing w:val="-4"/>
        </w:rPr>
        <w:t xml:space="preserve"> </w:t>
      </w:r>
      <w:r>
        <w:rPr>
          <w:rFonts w:eastAsia="Arial" w:cs="Arial" w:ascii="Arial" w:hAnsi="Arial"/>
          <w:b/>
        </w:rPr>
        <w:t>L.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3"/>
        </w:rPr>
        <w:t>D</w:t>
      </w:r>
      <w:r>
        <w:rPr>
          <w:rFonts w:eastAsia="Arial" w:cs="Arial" w:ascii="Arial" w:hAnsi="Arial"/>
          <w:b/>
        </w:rPr>
        <w:t>E</w:t>
      </w:r>
      <w:r>
        <w:rPr>
          <w:rFonts w:eastAsia="Arial" w:cs="Arial" w:ascii="Arial" w:hAnsi="Arial"/>
          <w:b/>
          <w:spacing w:val="-2"/>
        </w:rPr>
        <w:t xml:space="preserve"> </w:t>
      </w:r>
      <w:r>
        <w:rPr>
          <w:rFonts w:eastAsia="Arial" w:cs="Arial" w:ascii="Arial" w:hAnsi="Arial"/>
          <w:b/>
          <w:spacing w:val="-1"/>
        </w:rPr>
        <w:t>V</w:t>
      </w:r>
      <w:r>
        <w:rPr>
          <w:rFonts w:eastAsia="Arial" w:cs="Arial" w:ascii="Arial" w:hAnsi="Arial"/>
          <w:b/>
        </w:rPr>
        <w:t>R</w:t>
      </w:r>
      <w:r>
        <w:rPr>
          <w:rFonts w:eastAsia="Arial" w:cs="Arial" w:ascii="Arial" w:hAnsi="Arial"/>
          <w:b/>
          <w:spacing w:val="2"/>
        </w:rPr>
        <w:t>I</w:t>
      </w:r>
      <w:r>
        <w:rPr>
          <w:rFonts w:eastAsia="Arial" w:cs="Arial" w:ascii="Arial" w:hAnsi="Arial"/>
          <w:b/>
          <w:spacing w:val="-1"/>
        </w:rPr>
        <w:t>E</w:t>
      </w:r>
      <w:r>
        <w:rPr>
          <w:rFonts w:eastAsia="Arial" w:cs="Arial" w:ascii="Arial" w:hAnsi="Arial"/>
          <w:b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51"/>
        </w:rPr>
        <w:t xml:space="preserve"> </w:t>
      </w:r>
      <w:r>
        <w:rPr>
          <w:rFonts w:eastAsia="Arial" w:cs="Arial" w:ascii="Arial" w:hAnsi="Arial"/>
          <w:i/>
        </w:rPr>
        <w:t>A</w:t>
      </w:r>
      <w:r>
        <w:rPr>
          <w:rFonts w:eastAsia="Arial" w:cs="Arial" w:ascii="Arial" w:hAnsi="Arial"/>
          <w:i/>
          <w:spacing w:val="-2"/>
        </w:rPr>
        <w:t xml:space="preserve"> </w:t>
      </w:r>
      <w:r>
        <w:rPr>
          <w:rFonts w:eastAsia="Arial" w:cs="Arial" w:ascii="Arial" w:hAnsi="Arial"/>
          <w:i/>
          <w:spacing w:val="3"/>
        </w:rPr>
        <w:t>F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rs</w:t>
      </w:r>
      <w:r>
        <w:rPr>
          <w:rFonts w:eastAsia="Arial" w:cs="Arial" w:ascii="Arial" w:hAnsi="Arial"/>
          <w:i/>
        </w:rPr>
        <w:t>t</w:t>
      </w:r>
      <w:r>
        <w:rPr>
          <w:rFonts w:eastAsia="Arial" w:cs="Arial" w:ascii="Arial" w:hAnsi="Arial"/>
          <w:i/>
          <w:spacing w:val="-4"/>
        </w:rPr>
        <w:t xml:space="preserve"> </w:t>
      </w:r>
      <w:r>
        <w:rPr>
          <w:rFonts w:eastAsia="Arial" w:cs="Arial" w:ascii="Arial" w:hAnsi="Arial"/>
          <w:i/>
        </w:rPr>
        <w:t>Co</w:t>
      </w:r>
      <w:r>
        <w:rPr>
          <w:rFonts w:eastAsia="Arial" w:cs="Arial" w:ascii="Arial" w:hAnsi="Arial"/>
          <w:i/>
          <w:spacing w:val="-1"/>
        </w:rPr>
        <w:t>u</w:t>
      </w:r>
      <w:r>
        <w:rPr>
          <w:rFonts w:eastAsia="Arial" w:cs="Arial" w:ascii="Arial" w:hAnsi="Arial"/>
          <w:i/>
          <w:spacing w:val="1"/>
        </w:rPr>
        <w:t>rs</w:t>
      </w:r>
      <w:r>
        <w:rPr>
          <w:rFonts w:eastAsia="Arial" w:cs="Arial" w:ascii="Arial" w:hAnsi="Arial"/>
          <w:i/>
        </w:rPr>
        <w:t>e.</w:t>
      </w:r>
      <w:r>
        <w:rPr>
          <w:rFonts w:eastAsia="Arial" w:cs="Arial" w:ascii="Arial" w:hAnsi="Arial"/>
          <w:i/>
          <w:spacing w:val="49"/>
        </w:rPr>
        <w:t xml:space="preserve"> </w:t>
      </w:r>
      <w:r>
        <w:rPr>
          <w:rFonts w:eastAsia="Arial" w:cs="Arial" w:ascii="Arial" w:hAnsi="Arial"/>
          <w:i/>
        </w:rPr>
        <w:t>In</w:t>
      </w:r>
      <w:r>
        <w:rPr>
          <w:rFonts w:eastAsia="Arial" w:cs="Arial" w:ascii="Arial" w:hAnsi="Arial"/>
          <w:i/>
          <w:spacing w:val="-3"/>
        </w:rPr>
        <w:t xml:space="preserve"> </w:t>
      </w:r>
      <w:r>
        <w:rPr>
          <w:rFonts w:eastAsia="Arial" w:cs="Arial" w:ascii="Arial" w:hAnsi="Arial"/>
          <w:i/>
          <w:spacing w:val="2"/>
        </w:rPr>
        <w:t>C</w:t>
      </w:r>
      <w:r>
        <w:rPr>
          <w:rFonts w:eastAsia="Arial" w:cs="Arial" w:ascii="Arial" w:hAnsi="Arial"/>
          <w:i/>
        </w:rPr>
        <w:t>o</w:t>
      </w:r>
      <w:r>
        <w:rPr>
          <w:rFonts w:eastAsia="Arial" w:cs="Arial" w:ascii="Arial" w:hAnsi="Arial"/>
          <w:i/>
          <w:spacing w:val="-1"/>
        </w:rPr>
        <w:t>m</w:t>
      </w:r>
      <w:r>
        <w:rPr>
          <w:rFonts w:eastAsia="Arial" w:cs="Arial" w:ascii="Arial" w:hAnsi="Arial"/>
          <w:i/>
          <w:spacing w:val="2"/>
        </w:rPr>
        <w:t>p</w:t>
      </w:r>
      <w:r>
        <w:rPr>
          <w:rFonts w:eastAsia="Arial" w:cs="Arial" w:ascii="Arial" w:hAnsi="Arial"/>
          <w:i/>
        </w:rPr>
        <w:t>ut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  <w:spacing w:val="2"/>
        </w:rPr>
        <w:t>t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2"/>
        </w:rPr>
        <w:t>o</w:t>
      </w:r>
      <w:r>
        <w:rPr>
          <w:rFonts w:eastAsia="Arial" w:cs="Arial" w:ascii="Arial" w:hAnsi="Arial"/>
          <w:i/>
        </w:rPr>
        <w:t>n</w:t>
      </w:r>
      <w:r>
        <w:rPr>
          <w:rFonts w:eastAsia="Arial" w:cs="Arial" w:ascii="Arial" w:hAnsi="Arial"/>
          <w:i/>
          <w:spacing w:val="-1"/>
        </w:rPr>
        <w:t>a</w:t>
      </w:r>
      <w:r>
        <w:rPr>
          <w:rFonts w:eastAsia="Arial" w:cs="Arial" w:ascii="Arial" w:hAnsi="Arial"/>
          <w:i/>
        </w:rPr>
        <w:t>l</w:t>
      </w:r>
      <w:r>
        <w:rPr>
          <w:rFonts w:eastAsia="Arial" w:cs="Arial" w:ascii="Arial" w:hAnsi="Arial"/>
          <w:i/>
          <w:spacing w:val="-12"/>
        </w:rPr>
        <w:t xml:space="preserve"> </w:t>
      </w:r>
      <w:r>
        <w:rPr>
          <w:rFonts w:eastAsia="Arial" w:cs="Arial" w:ascii="Arial" w:hAnsi="Arial"/>
          <w:i/>
          <w:spacing w:val="-1"/>
        </w:rPr>
        <w:t>P</w:t>
      </w:r>
      <w:r>
        <w:rPr>
          <w:rFonts w:eastAsia="Arial" w:cs="Arial" w:ascii="Arial" w:hAnsi="Arial"/>
          <w:i/>
        </w:rPr>
        <w:t>h</w:t>
      </w:r>
      <w:r>
        <w:rPr>
          <w:rFonts w:eastAsia="Arial" w:cs="Arial" w:ascii="Arial" w:hAnsi="Arial"/>
          <w:i/>
          <w:spacing w:val="1"/>
        </w:rPr>
        <w:t>ys</w:t>
      </w:r>
      <w:r>
        <w:rPr>
          <w:rFonts w:eastAsia="Arial" w:cs="Arial" w:ascii="Arial" w:hAnsi="Arial"/>
          <w:i/>
          <w:spacing w:val="-1"/>
        </w:rPr>
        <w:t>i</w:t>
      </w:r>
      <w:r>
        <w:rPr>
          <w:rFonts w:eastAsia="Arial" w:cs="Arial" w:ascii="Arial" w:hAnsi="Arial"/>
          <w:i/>
          <w:spacing w:val="1"/>
        </w:rPr>
        <w:t>c</w:t>
      </w:r>
      <w:r>
        <w:rPr>
          <w:rFonts w:eastAsia="Arial" w:cs="Arial" w:ascii="Arial" w:hAnsi="Arial"/>
          <w:i/>
          <w:spacing w:val="4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a</w:t>
      </w:r>
      <w:r>
        <w:rPr>
          <w:rFonts w:eastAsia="Arial" w:cs="Arial" w:ascii="Arial" w:hAnsi="Arial"/>
          <w:spacing w:val="2"/>
        </w:rPr>
        <w:t>m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  <w:spacing w:val="2"/>
        </w:rPr>
        <w:t>U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1"/>
        </w:rPr>
        <w:t>v</w:t>
      </w:r>
      <w:r>
        <w:rPr>
          <w:rFonts w:eastAsia="Arial" w:cs="Arial" w:ascii="Arial" w:hAnsi="Arial"/>
        </w:rPr>
        <w:t>er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</w:rPr>
        <w:t>t</w:t>
      </w:r>
      <w:r>
        <w:rPr>
          <w:rFonts w:eastAsia="Arial" w:cs="Arial" w:ascii="Arial" w:hAnsi="Arial"/>
          <w:spacing w:val="1"/>
        </w:rPr>
        <w:t>y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  <w:spacing w:val="1"/>
        </w:rPr>
        <w:t>Ox</w:t>
      </w:r>
      <w:r>
        <w:rPr>
          <w:rFonts w:eastAsia="Arial" w:cs="Arial" w:ascii="Arial" w:hAnsi="Arial"/>
        </w:rPr>
        <w:t>ford,</w:t>
      </w:r>
      <w:r>
        <w:rPr>
          <w:rFonts w:eastAsia="Arial" w:cs="Arial" w:ascii="Arial" w:hAnsi="Arial"/>
          <w:spacing w:val="-7"/>
        </w:rPr>
        <w:t xml:space="preserve"> </w:t>
      </w:r>
      <w:r>
        <w:rPr>
          <w:rFonts w:eastAsia="Arial" w:cs="Arial" w:ascii="Arial" w:hAnsi="Arial"/>
        </w:rPr>
        <w:t>Oh</w:t>
      </w:r>
      <w:r>
        <w:rPr>
          <w:rFonts w:eastAsia="Arial" w:cs="Arial" w:ascii="Arial" w:hAnsi="Arial"/>
          <w:spacing w:val="-1"/>
        </w:rPr>
        <w:t>i</w:t>
      </w:r>
      <w:r>
        <w:rPr>
          <w:rFonts w:eastAsia="Arial" w:cs="Arial" w:ascii="Arial" w:hAnsi="Arial"/>
          <w:spacing w:val="5"/>
        </w:rPr>
        <w:t>o</w:t>
      </w:r>
      <w:r>
        <w:rPr>
          <w:rFonts w:eastAsia="Arial" w:cs="Arial" w:ascii="Arial" w:hAnsi="Arial"/>
        </w:rPr>
        <w:t xml:space="preserve">, </w:t>
      </w:r>
      <w:r>
        <w:rPr>
          <w:rFonts w:eastAsia="Arial" w:cs="Arial" w:ascii="Arial" w:hAnsi="Arial"/>
          <w:spacing w:val="1"/>
        </w:rPr>
        <w:t>JO</w:t>
      </w:r>
      <w:r>
        <w:rPr>
          <w:rFonts w:eastAsia="Arial" w:cs="Arial" w:ascii="Arial" w:hAnsi="Arial"/>
        </w:rPr>
        <w:t>HN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  <w:spacing w:val="-1"/>
        </w:rPr>
        <w:t>W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2"/>
        </w:rPr>
        <w:t>L</w:t>
      </w:r>
      <w:r>
        <w:rPr>
          <w:rFonts w:eastAsia="Arial" w:cs="Arial" w:ascii="Arial" w:hAnsi="Arial"/>
          <w:spacing w:val="-1"/>
        </w:rPr>
        <w:t>E</w:t>
      </w:r>
      <w:r>
        <w:rPr>
          <w:rFonts w:eastAsia="Arial" w:cs="Arial" w:ascii="Arial" w:hAnsi="Arial"/>
        </w:rPr>
        <w:t>Y</w:t>
      </w:r>
      <w:r>
        <w:rPr>
          <w:rFonts w:eastAsia="Arial" w:cs="Arial" w:ascii="Arial" w:hAnsi="Arial"/>
          <w:spacing w:val="-5"/>
        </w:rPr>
        <w:t xml:space="preserve"> </w:t>
      </w:r>
      <w:r>
        <w:rPr>
          <w:rFonts w:eastAsia="Arial" w:cs="Arial" w:ascii="Arial" w:hAnsi="Arial"/>
        </w:rPr>
        <w:t xml:space="preserve">&amp; </w:t>
      </w:r>
      <w:r>
        <w:rPr>
          <w:rFonts w:eastAsia="Arial" w:cs="Arial" w:ascii="Arial" w:hAnsi="Arial"/>
          <w:spacing w:val="-1"/>
        </w:rPr>
        <w:t>S</w:t>
      </w:r>
      <w:r>
        <w:rPr>
          <w:rFonts w:eastAsia="Arial" w:cs="Arial" w:ascii="Arial" w:hAnsi="Arial"/>
          <w:spacing w:val="1"/>
        </w:rPr>
        <w:t>O</w:t>
      </w:r>
      <w:r>
        <w:rPr>
          <w:rFonts w:eastAsia="Arial" w:cs="Arial" w:ascii="Arial" w:hAnsi="Arial"/>
        </w:rPr>
        <w:t>N</w:t>
      </w:r>
      <w:r>
        <w:rPr>
          <w:rFonts w:eastAsia="Arial" w:cs="Arial" w:ascii="Arial" w:hAnsi="Arial"/>
          <w:spacing w:val="2"/>
        </w:rPr>
        <w:t>S</w:t>
      </w:r>
      <w:r>
        <w:rPr>
          <w:rFonts w:eastAsia="Arial" w:cs="Arial" w:ascii="Arial" w:hAnsi="Arial"/>
        </w:rPr>
        <w:t>,</w:t>
      </w:r>
      <w:r>
        <w:rPr>
          <w:rFonts w:eastAsia="Arial" w:cs="Arial" w:ascii="Arial" w:hAnsi="Arial"/>
          <w:spacing w:val="-6"/>
        </w:rPr>
        <w:t xml:space="preserve"> </w:t>
      </w:r>
      <w:r>
        <w:rPr>
          <w:rFonts w:eastAsia="Arial" w:cs="Arial" w:ascii="Arial" w:hAnsi="Arial"/>
        </w:rPr>
        <w:t>I</w:t>
      </w:r>
      <w:r>
        <w:rPr>
          <w:rFonts w:eastAsia="Arial" w:cs="Arial" w:ascii="Arial" w:hAnsi="Arial"/>
          <w:spacing w:val="2"/>
        </w:rPr>
        <w:t>N</w:t>
      </w:r>
      <w:r>
        <w:rPr>
          <w:rFonts w:eastAsia="Arial" w:cs="Arial" w:ascii="Arial" w:hAnsi="Arial"/>
        </w:rPr>
        <w:t>C.</w:t>
      </w:r>
      <w:r>
        <w:rPr>
          <w:rFonts w:eastAsia="Arial" w:cs="Arial" w:ascii="Arial" w:hAnsi="Arial"/>
          <w:spacing w:val="-4"/>
        </w:rPr>
        <w:t xml:space="preserve"> 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  <w:spacing w:val="1"/>
        </w:rPr>
        <w:t>2</w:t>
      </w:r>
      <w:r>
        <w:rPr>
          <w:rFonts w:eastAsia="Arial" w:cs="Arial" w:ascii="Arial" w:hAnsi="Arial"/>
        </w:rPr>
        <w:t>4</w:t>
      </w:r>
      <w:r>
        <w:rPr>
          <w:rFonts w:eastAsia="Arial" w:cs="Arial" w:ascii="Arial" w:hAnsi="Arial"/>
          <w:spacing w:val="-3"/>
        </w:rPr>
        <w:t xml:space="preserve"> </w:t>
      </w:r>
      <w:r>
        <w:rPr>
          <w:rFonts w:eastAsia="Arial" w:cs="Arial" w:ascii="Arial" w:hAnsi="Arial"/>
          <w:spacing w:val="1"/>
        </w:rPr>
        <w:t>P</w:t>
      </w:r>
      <w:r>
        <w:rPr>
          <w:rFonts w:eastAsia="Arial" w:cs="Arial" w:ascii="Arial" w:hAnsi="Arial"/>
        </w:rPr>
        <w:t>á</w:t>
      </w:r>
      <w:r>
        <w:rPr>
          <w:rFonts w:eastAsia="Arial" w:cs="Arial" w:ascii="Arial" w:hAnsi="Arial"/>
          <w:spacing w:val="-1"/>
        </w:rPr>
        <w:t>g</w:t>
      </w:r>
      <w:r>
        <w:rPr>
          <w:rFonts w:eastAsia="Arial" w:cs="Arial" w:ascii="Arial" w:hAnsi="Arial"/>
        </w:rPr>
        <w:t>.</w:t>
      </w:r>
      <w:r>
        <w:rPr>
          <w:rFonts w:eastAsia="Arial" w:cs="Arial" w:ascii="Arial" w:hAnsi="Arial"/>
          <w:spacing w:val="-2"/>
        </w:rPr>
        <w:t xml:space="preserve"> </w:t>
      </w:r>
      <w:r>
        <w:rPr>
          <w:rFonts w:eastAsia="Arial" w:cs="Arial" w:ascii="Arial" w:hAnsi="Arial"/>
        </w:rPr>
        <w:t>1</w:t>
      </w:r>
      <w:r>
        <w:rPr>
          <w:rFonts w:eastAsia="Arial" w:cs="Arial" w:ascii="Arial" w:hAnsi="Arial"/>
          <w:spacing w:val="-1"/>
        </w:rPr>
        <w:t>9</w:t>
      </w:r>
      <w:r>
        <w:rPr>
          <w:rFonts w:eastAsia="Arial" w:cs="Arial" w:ascii="Arial" w:hAnsi="Arial"/>
          <w:spacing w:val="2"/>
        </w:rPr>
        <w:t>9</w:t>
      </w:r>
      <w:r>
        <w:rPr>
          <w:rFonts w:eastAsia="Arial" w:cs="Arial" w:ascii="Arial" w:hAnsi="Arial"/>
        </w:rPr>
        <w:t>4.</w:t>
      </w:r>
    </w:p>
    <w:p>
      <w:pPr>
        <w:pStyle w:val="Normal"/>
        <w:spacing w:before="81" w:after="0"/>
        <w:ind w:left="428" w:hanging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>9.2</w:t>
      </w:r>
      <w:r>
        <w:rPr>
          <w:rFonts w:eastAsia="Arial" w:cs="Arial" w:ascii="Arial" w:hAnsi="Arial"/>
          <w:b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z w:val="22"/>
          <w:szCs w:val="22"/>
        </w:rPr>
        <w:t>F</w:t>
      </w:r>
      <w:r>
        <w:rPr>
          <w:rFonts w:eastAsia="Arial" w:cs="Arial" w:ascii="Arial" w:hAnsi="Arial"/>
          <w:b/>
          <w:spacing w:val="-2"/>
          <w:sz w:val="22"/>
          <w:szCs w:val="22"/>
        </w:rPr>
        <w:t>U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pacing w:val="-3"/>
          <w:sz w:val="22"/>
          <w:szCs w:val="22"/>
        </w:rPr>
        <w:t>N</w:t>
      </w:r>
      <w:r>
        <w:rPr>
          <w:rFonts w:eastAsia="Arial" w:cs="Arial" w:ascii="Arial" w:hAnsi="Arial"/>
          <w:b/>
          <w:spacing w:val="2"/>
          <w:sz w:val="22"/>
          <w:szCs w:val="22"/>
        </w:rPr>
        <w:t>T</w:t>
      </w:r>
      <w:r>
        <w:rPr>
          <w:rFonts w:eastAsia="Arial" w:cs="Arial" w:ascii="Arial" w:hAnsi="Arial"/>
          <w:b/>
          <w:spacing w:val="-1"/>
          <w:sz w:val="22"/>
          <w:szCs w:val="22"/>
        </w:rPr>
        <w:t>E</w:t>
      </w:r>
      <w:r>
        <w:rPr>
          <w:rFonts w:eastAsia="Arial" w:cs="Arial" w:ascii="Arial" w:hAnsi="Arial"/>
          <w:b/>
          <w:sz w:val="22"/>
          <w:szCs w:val="22"/>
        </w:rPr>
        <w:t>S</w:t>
      </w:r>
      <w:r>
        <w:rPr>
          <w:rFonts w:eastAsia="Arial" w:cs="Arial" w:ascii="Arial" w:hAnsi="Arial"/>
          <w:b/>
          <w:spacing w:val="1"/>
          <w:sz w:val="22"/>
          <w:szCs w:val="22"/>
        </w:rPr>
        <w:t xml:space="preserve"> </w:t>
      </w:r>
      <w:r>
        <w:rPr>
          <w:rFonts w:eastAsia="Arial" w:cs="Arial" w:ascii="Arial" w:hAnsi="Arial"/>
          <w:b/>
          <w:spacing w:val="-1"/>
          <w:sz w:val="22"/>
          <w:szCs w:val="22"/>
        </w:rPr>
        <w:t>CO</w:t>
      </w:r>
      <w:r>
        <w:rPr>
          <w:rFonts w:eastAsia="Arial" w:cs="Arial" w:ascii="Arial" w:hAnsi="Arial"/>
          <w:b/>
          <w:spacing w:val="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</w:rPr>
        <w:t>P</w:t>
      </w:r>
      <w:r>
        <w:rPr>
          <w:rFonts w:eastAsia="Arial" w:cs="Arial" w:ascii="Arial" w:hAnsi="Arial"/>
          <w:b/>
          <w:sz w:val="22"/>
          <w:szCs w:val="22"/>
        </w:rPr>
        <w:t>L</w:t>
      </w:r>
      <w:r>
        <w:rPr>
          <w:rFonts w:eastAsia="Arial" w:cs="Arial" w:ascii="Arial" w:hAnsi="Arial"/>
          <w:b/>
          <w:spacing w:val="-4"/>
          <w:sz w:val="22"/>
          <w:szCs w:val="22"/>
        </w:rPr>
        <w:t>E</w:t>
      </w:r>
      <w:r>
        <w:rPr>
          <w:rFonts w:eastAsia="Arial" w:cs="Arial" w:ascii="Arial" w:hAnsi="Arial"/>
          <w:b/>
          <w:spacing w:val="1"/>
          <w:sz w:val="22"/>
          <w:szCs w:val="22"/>
        </w:rPr>
        <w:t>M</w:t>
      </w:r>
      <w:r>
        <w:rPr>
          <w:rFonts w:eastAsia="Arial" w:cs="Arial" w:ascii="Arial" w:hAnsi="Arial"/>
          <w:b/>
          <w:spacing w:val="-1"/>
          <w:sz w:val="22"/>
          <w:szCs w:val="22"/>
        </w:rPr>
        <w:t>EN</w:t>
      </w:r>
      <w:r>
        <w:rPr>
          <w:rFonts w:eastAsia="Arial" w:cs="Arial" w:ascii="Arial" w:hAnsi="Arial"/>
          <w:b/>
          <w:sz w:val="22"/>
          <w:szCs w:val="22"/>
        </w:rPr>
        <w:t>T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pacing w:val="-1"/>
          <w:sz w:val="22"/>
          <w:szCs w:val="22"/>
        </w:rPr>
        <w:t>RI</w:t>
      </w:r>
      <w:r>
        <w:rPr>
          <w:rFonts w:eastAsia="Arial" w:cs="Arial" w:ascii="Arial" w:hAnsi="Arial"/>
          <w:b/>
          <w:spacing w:val="1"/>
          <w:sz w:val="22"/>
          <w:szCs w:val="22"/>
        </w:rPr>
        <w:t>A</w:t>
      </w:r>
      <w:r>
        <w:rPr>
          <w:rFonts w:eastAsia="Arial" w:cs="Arial" w:ascii="Arial" w:hAnsi="Arial"/>
          <w:b/>
          <w:sz w:val="22"/>
          <w:szCs w:val="22"/>
        </w:rPr>
        <w:t>S</w:t>
      </w:r>
    </w:p>
    <w:p>
      <w:pPr>
        <w:pStyle w:val="Normal"/>
        <w:spacing w:lineRule="exact" w:line="240" w:before="13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z w:val="22"/>
          <w:szCs w:val="22"/>
        </w:rPr>
        <w:t>Jo</w:t>
      </w:r>
      <w:r>
        <w:rPr>
          <w:rFonts w:eastAsia="Arial" w:cs="Arial" w:ascii="Arial" w:hAnsi="Arial"/>
          <w:i/>
          <w:spacing w:val="-1"/>
          <w:sz w:val="22"/>
          <w:szCs w:val="22"/>
        </w:rPr>
        <w:t>u</w:t>
      </w:r>
      <w:r>
        <w:rPr>
          <w:rFonts w:eastAsia="Arial" w:cs="Arial" w:ascii="Arial" w:hAnsi="Arial"/>
          <w:i/>
          <w:spacing w:val="1"/>
          <w:sz w:val="22"/>
          <w:szCs w:val="22"/>
        </w:rPr>
        <w:t>r</w:t>
      </w:r>
      <w:r>
        <w:rPr>
          <w:rFonts w:eastAsia="Arial" w:cs="Arial" w:ascii="Arial" w:hAnsi="Arial"/>
          <w:i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sz w:val="22"/>
          <w:szCs w:val="22"/>
        </w:rPr>
        <w:t>a</w:t>
      </w:r>
      <w:r>
        <w:rPr>
          <w:rFonts w:eastAsia="Arial" w:cs="Arial" w:ascii="Arial" w:hAnsi="Arial"/>
          <w:i/>
          <w:sz w:val="22"/>
          <w:szCs w:val="22"/>
        </w:rPr>
        <w:t>l of c</w:t>
      </w:r>
      <w:r>
        <w:rPr>
          <w:rFonts w:eastAsia="Arial" w:cs="Arial" w:ascii="Arial" w:hAnsi="Arial"/>
          <w:i/>
          <w:spacing w:val="-3"/>
          <w:sz w:val="22"/>
          <w:szCs w:val="22"/>
        </w:rPr>
        <w:t>o</w:t>
      </w:r>
      <w:r>
        <w:rPr>
          <w:rFonts w:eastAsia="Arial" w:cs="Arial" w:ascii="Arial" w:hAnsi="Arial"/>
          <w:i/>
          <w:spacing w:val="1"/>
          <w:sz w:val="22"/>
          <w:szCs w:val="22"/>
        </w:rPr>
        <w:t>m</w:t>
      </w:r>
      <w:r>
        <w:rPr>
          <w:rFonts w:eastAsia="Arial" w:cs="Arial" w:ascii="Arial" w:hAnsi="Arial"/>
          <w:i/>
          <w:sz w:val="22"/>
          <w:szCs w:val="22"/>
        </w:rPr>
        <w:t>p</w:t>
      </w:r>
      <w:r>
        <w:rPr>
          <w:rFonts w:eastAsia="Arial" w:cs="Arial" w:ascii="Arial" w:hAnsi="Arial"/>
          <w:i/>
          <w:spacing w:val="-1"/>
          <w:sz w:val="22"/>
          <w:szCs w:val="22"/>
        </w:rPr>
        <w:t>u</w:t>
      </w:r>
      <w:r>
        <w:rPr>
          <w:rFonts w:eastAsia="Arial" w:cs="Arial" w:ascii="Arial" w:hAnsi="Arial"/>
          <w:i/>
          <w:spacing w:val="1"/>
          <w:sz w:val="22"/>
          <w:szCs w:val="22"/>
        </w:rPr>
        <w:t>t</w:t>
      </w:r>
      <w:r>
        <w:rPr>
          <w:rFonts w:eastAsia="Arial" w:cs="Arial" w:ascii="Arial" w:hAnsi="Arial"/>
          <w:i/>
          <w:spacing w:val="-3"/>
          <w:sz w:val="22"/>
          <w:szCs w:val="22"/>
        </w:rPr>
        <w:t>a</w:t>
      </w:r>
      <w:r>
        <w:rPr>
          <w:rFonts w:eastAsia="Arial" w:cs="Arial" w:ascii="Arial" w:hAnsi="Arial"/>
          <w:i/>
          <w:spacing w:val="1"/>
          <w:sz w:val="22"/>
          <w:szCs w:val="22"/>
        </w:rPr>
        <w:t>t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o</w:t>
      </w:r>
      <w:r>
        <w:rPr>
          <w:rFonts w:eastAsia="Arial" w:cs="Arial" w:ascii="Arial" w:hAnsi="Arial"/>
          <w:i/>
          <w:spacing w:val="-1"/>
          <w:sz w:val="22"/>
          <w:szCs w:val="22"/>
        </w:rPr>
        <w:t>n</w:t>
      </w:r>
      <w:r>
        <w:rPr>
          <w:rFonts w:eastAsia="Arial" w:cs="Arial" w:ascii="Arial" w:hAnsi="Arial"/>
          <w:i/>
          <w:sz w:val="22"/>
          <w:szCs w:val="22"/>
        </w:rPr>
        <w:t>al p</w:t>
      </w:r>
      <w:r>
        <w:rPr>
          <w:rFonts w:eastAsia="Arial" w:cs="Arial" w:ascii="Arial" w:hAnsi="Arial"/>
          <w:i/>
          <w:spacing w:val="-1"/>
          <w:sz w:val="22"/>
          <w:szCs w:val="22"/>
        </w:rPr>
        <w:t>h</w:t>
      </w:r>
      <w:r>
        <w:rPr>
          <w:rFonts w:eastAsia="Arial" w:cs="Arial" w:ascii="Arial" w:hAnsi="Arial"/>
          <w:i/>
          <w:sz w:val="22"/>
          <w:szCs w:val="22"/>
        </w:rPr>
        <w:t>ys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c</w:t>
      </w:r>
      <w:r>
        <w:rPr>
          <w:rFonts w:eastAsia="Arial" w:cs="Arial" w:ascii="Arial" w:hAnsi="Arial"/>
          <w:i/>
          <w:spacing w:val="2"/>
          <w:sz w:val="22"/>
          <w:szCs w:val="22"/>
        </w:rPr>
        <w:t>s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1"/>
          <w:sz w:val="22"/>
          <w:szCs w:val="22"/>
        </w:rPr>
        <w:t>(</w:t>
      </w:r>
      <w:r>
        <w:rPr>
          <w:rFonts w:eastAsia="Arial" w:cs="Arial" w:ascii="Arial" w:hAnsi="Arial"/>
          <w:sz w:val="22"/>
          <w:szCs w:val="22"/>
        </w:rPr>
        <w:t>1</w:t>
      </w:r>
      <w:r>
        <w:rPr>
          <w:rFonts w:eastAsia="Arial" w:cs="Arial" w:ascii="Arial" w:hAnsi="Arial"/>
          <w:spacing w:val="-1"/>
          <w:sz w:val="22"/>
          <w:szCs w:val="22"/>
        </w:rPr>
        <w:t>9</w:t>
      </w:r>
      <w:r>
        <w:rPr>
          <w:rFonts w:eastAsia="Arial" w:cs="Arial" w:ascii="Arial" w:hAnsi="Arial"/>
          <w:sz w:val="22"/>
          <w:szCs w:val="22"/>
        </w:rPr>
        <w:t>6</w:t>
      </w:r>
      <w:r>
        <w:rPr>
          <w:rFonts w:eastAsia="Arial" w:cs="Arial" w:ascii="Arial" w:hAnsi="Arial"/>
          <w:spacing w:val="-3"/>
          <w:sz w:val="22"/>
          <w:szCs w:val="22"/>
        </w:rPr>
        <w:t>6</w:t>
      </w:r>
      <w:r>
        <w:rPr>
          <w:rFonts w:eastAsia="Arial" w:cs="Arial" w:ascii="Arial" w:hAnsi="Arial"/>
          <w:spacing w:val="1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pacing w:val="-2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>s</w:t>
      </w:r>
      <w:r>
        <w:rPr>
          <w:rFonts w:eastAsia="Arial" w:cs="Arial" w:ascii="Arial" w:hAnsi="Arial"/>
          <w:spacing w:val="1"/>
          <w:sz w:val="22"/>
          <w:szCs w:val="22"/>
        </w:rPr>
        <w:t>t</w:t>
      </w:r>
      <w:r>
        <w:rPr>
          <w:rFonts w:eastAsia="Arial" w:cs="Arial" w:ascii="Arial" w:hAnsi="Arial"/>
          <w:spacing w:val="-3"/>
          <w:sz w:val="22"/>
          <w:szCs w:val="22"/>
        </w:rPr>
        <w:t>e</w:t>
      </w:r>
      <w:r>
        <w:rPr>
          <w:rFonts w:eastAsia="Arial" w:cs="Arial" w:ascii="Arial" w:hAnsi="Arial"/>
          <w:spacing w:val="-2"/>
          <w:sz w:val="22"/>
          <w:szCs w:val="22"/>
        </w:rPr>
        <w:t>r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1"/>
          <w:sz w:val="22"/>
          <w:szCs w:val="22"/>
        </w:rPr>
        <w:t>a</w:t>
      </w:r>
      <w:r>
        <w:rPr>
          <w:rFonts w:eastAsia="Arial" w:cs="Arial" w:ascii="Arial" w:hAnsi="Arial"/>
          <w:spacing w:val="1"/>
          <w:sz w:val="22"/>
          <w:szCs w:val="22"/>
        </w:rPr>
        <w:t>m</w:t>
      </w:r>
      <w:r>
        <w:rPr>
          <w:rFonts w:eastAsia="Arial" w:cs="Arial" w:ascii="Arial" w:hAnsi="Arial"/>
          <w:sz w:val="22"/>
          <w:szCs w:val="22"/>
        </w:rPr>
        <w:t xml:space="preserve">: </w:t>
      </w:r>
      <w:r>
        <w:rPr>
          <w:rFonts w:eastAsia="Arial" w:cs="Arial" w:ascii="Arial" w:hAnsi="Arial"/>
          <w:spacing w:val="-1"/>
          <w:sz w:val="22"/>
          <w:szCs w:val="22"/>
        </w:rPr>
        <w:t>El</w:t>
      </w:r>
      <w:r>
        <w:rPr>
          <w:rFonts w:eastAsia="Arial" w:cs="Arial" w:ascii="Arial" w:hAnsi="Arial"/>
          <w:sz w:val="22"/>
          <w:szCs w:val="22"/>
        </w:rPr>
        <w:t>sev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er.</w:t>
      </w:r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1"/>
          <w:sz w:val="22"/>
          <w:szCs w:val="22"/>
        </w:rPr>
        <w:t>IO</w:t>
      </w:r>
      <w:r>
        <w:rPr>
          <w:rFonts w:eastAsia="Arial" w:cs="Arial" w:ascii="Arial" w:hAnsi="Arial"/>
          <w:i/>
          <w:sz w:val="22"/>
          <w:szCs w:val="22"/>
        </w:rPr>
        <w:t>P</w:t>
      </w:r>
      <w:r>
        <w:rPr>
          <w:rFonts w:eastAsia="Arial" w:cs="Arial" w:ascii="Arial" w:hAnsi="Arial"/>
          <w:i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1"/>
          <w:sz w:val="22"/>
          <w:szCs w:val="22"/>
        </w:rPr>
        <w:t>S</w:t>
      </w:r>
      <w:r>
        <w:rPr>
          <w:rFonts w:eastAsia="Arial" w:cs="Arial" w:ascii="Arial" w:hAnsi="Arial"/>
          <w:i/>
          <w:sz w:val="22"/>
          <w:szCs w:val="22"/>
        </w:rPr>
        <w:t>c</w:t>
      </w:r>
      <w:r>
        <w:rPr>
          <w:rFonts w:eastAsia="Arial" w:cs="Arial" w:ascii="Arial" w:hAnsi="Arial"/>
          <w:i/>
          <w:spacing w:val="-1"/>
          <w:sz w:val="22"/>
          <w:szCs w:val="22"/>
        </w:rPr>
        <w:t>i</w:t>
      </w:r>
      <w:r>
        <w:rPr>
          <w:rFonts w:eastAsia="Arial" w:cs="Arial" w:ascii="Arial" w:hAnsi="Arial"/>
          <w:i/>
          <w:sz w:val="22"/>
          <w:szCs w:val="22"/>
        </w:rPr>
        <w:t>e</w:t>
      </w:r>
      <w:r>
        <w:rPr>
          <w:rFonts w:eastAsia="Arial" w:cs="Arial" w:ascii="Arial" w:hAnsi="Arial"/>
          <w:i/>
          <w:spacing w:val="-1"/>
          <w:sz w:val="22"/>
          <w:szCs w:val="22"/>
        </w:rPr>
        <w:t>n</w:t>
      </w:r>
      <w:r>
        <w:rPr>
          <w:rFonts w:eastAsia="Arial" w:cs="Arial" w:ascii="Arial" w:hAnsi="Arial"/>
          <w:i/>
          <w:sz w:val="22"/>
          <w:szCs w:val="22"/>
        </w:rPr>
        <w:t xml:space="preserve">ce. </w:t>
      </w:r>
      <w:r>
        <w:rPr>
          <w:rFonts w:eastAsia="Arial" w:cs="Arial" w:ascii="Arial" w:hAnsi="Arial"/>
          <w:spacing w:val="1"/>
          <w:sz w:val="22"/>
          <w:szCs w:val="22"/>
        </w:rPr>
        <w:t>(</w:t>
      </w:r>
      <w:r>
        <w:rPr>
          <w:rFonts w:eastAsia="Arial" w:cs="Arial" w:ascii="Arial" w:hAnsi="Arial"/>
          <w:spacing w:val="-3"/>
          <w:sz w:val="22"/>
          <w:szCs w:val="22"/>
        </w:rPr>
        <w:t>n</w:t>
      </w:r>
      <w:r>
        <w:rPr>
          <w:rFonts w:eastAsia="Arial" w:cs="Arial" w:ascii="Arial" w:hAnsi="Arial"/>
          <w:spacing w:val="1"/>
          <w:sz w:val="22"/>
          <w:szCs w:val="22"/>
        </w:rPr>
        <w:t>.</w:t>
      </w:r>
      <w:r>
        <w:rPr>
          <w:rFonts w:eastAsia="Arial" w:cs="Arial" w:ascii="Arial" w:hAnsi="Arial"/>
          <w:sz w:val="22"/>
          <w:szCs w:val="22"/>
        </w:rPr>
        <w:t>d</w:t>
      </w:r>
      <w:r>
        <w:rPr>
          <w:rFonts w:eastAsia="Arial" w:cs="Arial" w:ascii="Arial" w:hAnsi="Arial"/>
          <w:spacing w:val="-2"/>
          <w:sz w:val="22"/>
          <w:szCs w:val="22"/>
        </w:rPr>
        <w:t>.</w:t>
      </w:r>
      <w:r>
        <w:rPr>
          <w:rFonts w:eastAsia="Arial" w:cs="Arial" w:ascii="Arial" w:hAnsi="Arial"/>
          <w:spacing w:val="1"/>
          <w:sz w:val="22"/>
          <w:szCs w:val="22"/>
        </w:rPr>
        <w:t>)</w:t>
      </w:r>
      <w:r>
        <w:rPr>
          <w:rFonts w:eastAsia="Arial" w:cs="Arial" w:ascii="Arial" w:hAnsi="Arial"/>
          <w:sz w:val="22"/>
          <w:szCs w:val="22"/>
        </w:rPr>
        <w:t xml:space="preserve">.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h</w:t>
      </w:r>
      <w:r>
        <w:rPr>
          <w:rFonts w:eastAsia="Arial" w:cs="Arial" w:ascii="Arial" w:hAnsi="Arial"/>
          <w:spacing w:val="-1"/>
          <w:sz w:val="22"/>
          <w:szCs w:val="22"/>
        </w:rPr>
        <w:t>il</w:t>
      </w:r>
      <w:r>
        <w:rPr>
          <w:rFonts w:eastAsia="Arial" w:cs="Arial" w:ascii="Arial" w:hAnsi="Arial"/>
          <w:sz w:val="22"/>
          <w:szCs w:val="22"/>
        </w:rPr>
        <w:t>a</w:t>
      </w:r>
      <w:r>
        <w:rPr>
          <w:rFonts w:eastAsia="Arial" w:cs="Arial" w:ascii="Arial" w:hAnsi="Arial"/>
          <w:spacing w:val="-1"/>
          <w:sz w:val="22"/>
          <w:szCs w:val="22"/>
        </w:rPr>
        <w:t>d</w:t>
      </w:r>
      <w:r>
        <w:rPr>
          <w:rFonts w:eastAsia="Arial" w:cs="Arial" w:ascii="Arial" w:hAnsi="Arial"/>
          <w:sz w:val="22"/>
          <w:szCs w:val="22"/>
        </w:rPr>
        <w:t>e</w:t>
      </w:r>
      <w:r>
        <w:rPr>
          <w:rFonts w:eastAsia="Arial" w:cs="Arial" w:ascii="Arial" w:hAnsi="Arial"/>
          <w:spacing w:val="-1"/>
          <w:sz w:val="22"/>
          <w:szCs w:val="22"/>
        </w:rPr>
        <w:t>l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1"/>
          <w:sz w:val="22"/>
          <w:szCs w:val="22"/>
        </w:rPr>
        <w:t>hi</w:t>
      </w:r>
      <w:r>
        <w:rPr>
          <w:rFonts w:eastAsia="Arial" w:cs="Arial" w:ascii="Arial" w:hAnsi="Arial"/>
          <w:sz w:val="22"/>
          <w:szCs w:val="22"/>
        </w:rPr>
        <w:t>a,</w:t>
      </w:r>
      <w:r>
        <w:rPr>
          <w:rFonts w:eastAsia="Arial" w:cs="Arial" w:ascii="Arial" w:hAnsi="Arial"/>
          <w:spacing w:val="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PA</w:t>
      </w:r>
      <w:r>
        <w:rPr>
          <w:rFonts w:eastAsia="Arial" w:cs="Arial" w:ascii="Arial" w:hAnsi="Arial"/>
          <w:sz w:val="22"/>
          <w:szCs w:val="22"/>
        </w:rPr>
        <w:t xml:space="preserve">: </w:t>
      </w:r>
      <w:r>
        <w:rPr>
          <w:rFonts w:eastAsia="Arial" w:cs="Arial" w:ascii="Arial" w:hAnsi="Arial"/>
          <w:spacing w:val="1"/>
          <w:sz w:val="22"/>
          <w:szCs w:val="22"/>
        </w:rPr>
        <w:t>IO</w:t>
      </w:r>
      <w:r>
        <w:rPr>
          <w:rFonts w:eastAsia="Arial" w:cs="Arial" w:ascii="Arial" w:hAnsi="Arial"/>
          <w:sz w:val="22"/>
          <w:szCs w:val="22"/>
        </w:rPr>
        <w:t>P</w:t>
      </w:r>
      <w:r>
        <w:rPr>
          <w:rFonts w:eastAsia="Arial" w:cs="Arial" w:ascii="Arial" w:hAnsi="Arial"/>
          <w:spacing w:val="-2"/>
          <w:sz w:val="22"/>
          <w:szCs w:val="22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</w:rPr>
        <w:t>P</w:t>
      </w:r>
      <w:r>
        <w:rPr>
          <w:rFonts w:eastAsia="Arial" w:cs="Arial" w:ascii="Arial" w:hAnsi="Arial"/>
          <w:sz w:val="22"/>
          <w:szCs w:val="22"/>
        </w:rPr>
        <w:t>u</w:t>
      </w:r>
      <w:r>
        <w:rPr>
          <w:rFonts w:eastAsia="Arial" w:cs="Arial" w:ascii="Arial" w:hAnsi="Arial"/>
          <w:spacing w:val="-1"/>
          <w:sz w:val="22"/>
          <w:szCs w:val="22"/>
        </w:rPr>
        <w:t>bli</w:t>
      </w:r>
      <w:r>
        <w:rPr>
          <w:rFonts w:eastAsia="Arial" w:cs="Arial" w:ascii="Arial" w:hAnsi="Arial"/>
          <w:sz w:val="22"/>
          <w:szCs w:val="22"/>
        </w:rPr>
        <w:t>sh</w:t>
      </w:r>
      <w:r>
        <w:rPr>
          <w:rFonts w:eastAsia="Arial" w:cs="Arial" w:ascii="Arial" w:hAnsi="Arial"/>
          <w:spacing w:val="-1"/>
          <w:sz w:val="22"/>
          <w:szCs w:val="22"/>
        </w:rPr>
        <w:t>i</w:t>
      </w:r>
      <w:r>
        <w:rPr>
          <w:rFonts w:eastAsia="Arial" w:cs="Arial" w:ascii="Arial" w:hAnsi="Arial"/>
          <w:sz w:val="22"/>
          <w:szCs w:val="22"/>
        </w:rPr>
        <w:t>n</w:t>
      </w:r>
      <w:r>
        <w:rPr>
          <w:rFonts w:eastAsia="Arial" w:cs="Arial" w:ascii="Arial" w:hAnsi="Arial"/>
          <w:spacing w:val="-1"/>
          <w:sz w:val="22"/>
          <w:szCs w:val="22"/>
        </w:rPr>
        <w:t>g</w:t>
      </w:r>
      <w:r>
        <w:rPr>
          <w:rFonts w:eastAsia="Arial" w:cs="Arial" w:ascii="Arial" w:hAnsi="Arial"/>
          <w:sz w:val="22"/>
          <w:szCs w:val="22"/>
        </w:rPr>
        <w:t>.</w:t>
      </w:r>
    </w:p>
    <w:p>
      <w:pPr>
        <w:pStyle w:val="Normal"/>
        <w:spacing w:lineRule="exact" w:line="28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position w:val="-1"/>
          <w:sz w:val="24"/>
          <w:szCs w:val="24"/>
        </w:rPr>
        <w:t xml:space="preserve">• </w:t>
      </w:r>
      <w:r>
        <w:rPr>
          <w:rFonts w:eastAsia="Verdana" w:cs="Verdana" w:ascii="Verdana" w:hAnsi="Verdana"/>
          <w:spacing w:val="60"/>
          <w:position w:val="-1"/>
          <w:sz w:val="24"/>
          <w:szCs w:val="24"/>
        </w:rPr>
        <w:t xml:space="preserve"> </w:t>
      </w:r>
      <w:r>
        <w:rPr>
          <w:rFonts w:eastAsia="Trebuchet MS" w:cs="Trebuchet MS" w:ascii="Trebuchet MS" w:hAnsi="Trebuchet MS"/>
          <w:spacing w:val="1"/>
          <w:position w:val="-1"/>
          <w:sz w:val="24"/>
          <w:szCs w:val="24"/>
        </w:rPr>
        <w:t>"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position w:val="-1"/>
          <w:sz w:val="22"/>
          <w:szCs w:val="22"/>
        </w:rPr>
        <w:t>ume</w:t>
      </w:r>
      <w:r>
        <w:rPr>
          <w:rFonts w:eastAsia="Arial" w:cs="Arial" w:ascii="Arial" w:hAnsi="Arial"/>
          <w:i/>
          <w:spacing w:val="1"/>
          <w:position w:val="-1"/>
          <w:sz w:val="22"/>
          <w:szCs w:val="22"/>
        </w:rPr>
        <w:t>r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position w:val="-1"/>
          <w:sz w:val="22"/>
          <w:szCs w:val="22"/>
        </w:rPr>
        <w:t xml:space="preserve">cal 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A</w:t>
      </w:r>
      <w:r>
        <w:rPr>
          <w:rFonts w:eastAsia="Arial" w:cs="Arial" w:ascii="Arial" w:hAnsi="Arial"/>
          <w:i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al</w:t>
      </w:r>
      <w:r>
        <w:rPr>
          <w:rFonts w:eastAsia="Arial" w:cs="Arial" w:ascii="Arial" w:hAnsi="Arial"/>
          <w:i/>
          <w:position w:val="-1"/>
          <w:sz w:val="22"/>
          <w:szCs w:val="22"/>
        </w:rPr>
        <w:t>ys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spacing w:val="-2"/>
          <w:position w:val="-1"/>
          <w:sz w:val="22"/>
          <w:szCs w:val="22"/>
        </w:rPr>
        <w:t>s</w:t>
      </w:r>
      <w:r>
        <w:rPr>
          <w:rFonts w:eastAsia="Arial" w:cs="Arial" w:ascii="Arial" w:hAnsi="Arial"/>
          <w:i/>
          <w:position w:val="-1"/>
          <w:sz w:val="22"/>
          <w:szCs w:val="22"/>
        </w:rPr>
        <w:t>"</w:t>
      </w:r>
      <w:r>
        <w:rPr>
          <w:rFonts w:eastAsia="Arial" w:cs="Arial" w:ascii="Arial" w:hAnsi="Arial"/>
          <w:i/>
          <w:spacing w:val="2"/>
          <w:position w:val="-1"/>
          <w:sz w:val="22"/>
          <w:szCs w:val="22"/>
        </w:rPr>
        <w:t xml:space="preserve"> 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Ki</w:t>
      </w:r>
      <w:r>
        <w:rPr>
          <w:rFonts w:eastAsia="Arial" w:cs="Arial" w:ascii="Arial" w:hAnsi="Arial"/>
          <w:i/>
          <w:spacing w:val="-3"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position w:val="-1"/>
          <w:sz w:val="22"/>
          <w:szCs w:val="22"/>
        </w:rPr>
        <w:t>ca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i</w:t>
      </w:r>
      <w:r>
        <w:rPr>
          <w:rFonts w:eastAsia="Arial" w:cs="Arial" w:ascii="Arial" w:hAnsi="Arial"/>
          <w:i/>
          <w:spacing w:val="1"/>
          <w:position w:val="-1"/>
          <w:sz w:val="22"/>
          <w:szCs w:val="22"/>
        </w:rPr>
        <w:t>d-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C</w:t>
      </w:r>
      <w:r>
        <w:rPr>
          <w:rFonts w:eastAsia="Arial" w:cs="Arial" w:ascii="Arial" w:hAnsi="Arial"/>
          <w:i/>
          <w:position w:val="-1"/>
          <w:sz w:val="22"/>
          <w:szCs w:val="22"/>
        </w:rPr>
        <w:t>h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i/>
          <w:position w:val="-1"/>
          <w:sz w:val="22"/>
          <w:szCs w:val="22"/>
        </w:rPr>
        <w:t>n</w:t>
      </w:r>
      <w:r>
        <w:rPr>
          <w:rFonts w:eastAsia="Arial" w:cs="Arial" w:ascii="Arial" w:hAnsi="Arial"/>
          <w:i/>
          <w:spacing w:val="-1"/>
          <w:position w:val="-1"/>
          <w:sz w:val="22"/>
          <w:szCs w:val="22"/>
        </w:rPr>
        <w:t>e</w:t>
      </w:r>
      <w:r>
        <w:rPr>
          <w:rFonts w:eastAsia="Arial" w:cs="Arial" w:ascii="Arial" w:hAnsi="Arial"/>
          <w:i/>
          <w:position w:val="-1"/>
          <w:sz w:val="22"/>
          <w:szCs w:val="22"/>
        </w:rPr>
        <w:t>y:</w:t>
      </w:r>
      <w:r>
        <w:rPr>
          <w:rFonts w:eastAsia="Arial" w:cs="Arial" w:ascii="Arial" w:hAnsi="Arial"/>
          <w:i/>
          <w:spacing w:val="2"/>
          <w:position w:val="-1"/>
          <w:sz w:val="22"/>
          <w:szCs w:val="22"/>
        </w:rPr>
        <w:t xml:space="preserve"> </w:t>
      </w:r>
      <w:hyperlink r:id="rId3"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</w:rPr>
          <w:t>h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tt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</w:rPr>
          <w:t>p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: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//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www.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li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b.o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g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k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i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nc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ai</w:t>
        </w:r>
        <w:r>
          <w:rPr>
            <w:rFonts w:eastAsia="Arial" w:cs="Arial" w:ascii="Arial" w:hAnsi="Arial"/>
            <w:i/>
            <w:spacing w:val="2"/>
            <w:position w:val="-1"/>
            <w:sz w:val="22"/>
            <w:szCs w:val="22"/>
          </w:rPr>
          <w:t>d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</w:rPr>
          <w:t>-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ch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</w:rPr>
          <w:t>y</w:t>
        </w:r>
        <w:r>
          <w:rPr>
            <w:rFonts w:eastAsia="Arial" w:cs="Arial" w:ascii="Arial" w:hAnsi="Arial"/>
            <w:i/>
            <w:position w:val="-1"/>
            <w:sz w:val="22"/>
            <w:szCs w:val="22"/>
          </w:rPr>
          <w:t>/</w:t>
        </w:r>
      </w:hyperlink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</w:rPr>
      </w:pPr>
      <w:r>
        <w:rPr>
          <w:rFonts w:eastAsia="Verdana" w:cs="Verdana" w:ascii="Verdana" w:hAnsi="Verdana"/>
          <w:sz w:val="22"/>
          <w:szCs w:val="22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</w:rPr>
        <w:t xml:space="preserve"> </w:t>
      </w:r>
      <w:hyperlink r:id="rId4">
        <w:r>
          <w:rPr>
            <w:rFonts w:eastAsia="Arial" w:cs="Arial" w:ascii="Arial" w:hAnsi="Arial"/>
            <w:i/>
            <w:sz w:val="22"/>
            <w:szCs w:val="22"/>
          </w:rPr>
          <w:t>ht</w:t>
        </w:r>
        <w:r>
          <w:rPr>
            <w:rFonts w:eastAsia="Arial" w:cs="Arial" w:ascii="Arial" w:hAnsi="Arial"/>
            <w:i/>
            <w:spacing w:val="2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p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: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www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z w:val="22"/>
            <w:szCs w:val="22"/>
          </w:rPr>
          <w:t>co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z w:val="22"/>
            <w:szCs w:val="22"/>
          </w:rPr>
          <w:t>ve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it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z w:val="22"/>
            <w:szCs w:val="22"/>
          </w:rPr>
          <w:t>co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m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/G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o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C</w:t>
        </w:r>
        <w:r>
          <w:rPr>
            <w:rFonts w:eastAsia="Arial" w:cs="Arial" w:ascii="Arial" w:hAnsi="Arial"/>
            <w:i/>
            <w:sz w:val="22"/>
            <w:szCs w:val="22"/>
          </w:rPr>
          <w:t>o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n</w:t>
        </w:r>
        <w:r>
          <w:rPr>
            <w:rFonts w:eastAsia="Arial" w:cs="Arial" w:ascii="Arial" w:hAnsi="Arial"/>
            <w:i/>
            <w:sz w:val="22"/>
            <w:szCs w:val="22"/>
          </w:rPr>
          <w:t>ve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I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t/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f</w:t>
        </w:r>
        <w:r>
          <w:rPr>
            <w:rFonts w:eastAsia="Arial" w:cs="Arial" w:ascii="Arial" w:hAnsi="Arial"/>
            <w:i/>
            <w:sz w:val="22"/>
            <w:szCs w:val="22"/>
          </w:rPr>
          <w:t>erenc</w:t>
        </w:r>
        <w:r>
          <w:rPr>
            <w:rFonts w:eastAsia="Arial" w:cs="Arial" w:ascii="Arial" w:hAnsi="Arial"/>
            <w:i/>
            <w:spacing w:val="-3"/>
            <w:sz w:val="22"/>
            <w:szCs w:val="22"/>
          </w:rPr>
          <w:t>e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/A</w:t>
        </w:r>
        <w:r>
          <w:rPr>
            <w:rFonts w:eastAsia="Arial" w:cs="Arial" w:ascii="Arial" w:hAnsi="Arial"/>
            <w:i/>
            <w:spacing w:val="-2"/>
            <w:sz w:val="22"/>
            <w:szCs w:val="22"/>
          </w:rPr>
          <w:t>M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S</w:t>
        </w:r>
        <w:r>
          <w:rPr>
            <w:rFonts w:eastAsia="Arial" w:cs="Arial" w:ascii="Arial" w:hAnsi="Arial"/>
            <w:i/>
            <w:sz w:val="22"/>
            <w:szCs w:val="22"/>
          </w:rPr>
          <w:t>5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5</w:t>
        </w:r>
        <w:r>
          <w:rPr>
            <w:rFonts w:eastAsia="Arial" w:cs="Arial" w:ascii="Arial" w:hAnsi="Arial"/>
            <w:i/>
            <w:spacing w:val="1"/>
            <w:sz w:val="22"/>
            <w:szCs w:val="22"/>
          </w:rPr>
          <w:t>.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ASP</w:t>
        </w:r>
        <w:r>
          <w:rPr>
            <w:rFonts w:eastAsia="Arial" w:cs="Arial" w:ascii="Arial" w:hAnsi="Arial"/>
            <w:i/>
            <w:sz w:val="22"/>
            <w:szCs w:val="22"/>
          </w:rPr>
          <w:t>?</w:t>
        </w:r>
        <w:r>
          <w:rPr>
            <w:rFonts w:eastAsia="Arial" w:cs="Arial" w:ascii="Arial" w:hAnsi="Arial"/>
            <w:i/>
            <w:spacing w:val="-1"/>
            <w:sz w:val="22"/>
            <w:szCs w:val="22"/>
          </w:rPr>
          <w:t>R</w:t>
        </w:r>
        <w:r>
          <w:rPr>
            <w:rFonts w:eastAsia="Arial" w:cs="Arial" w:ascii="Arial" w:hAnsi="Arial"/>
            <w:i/>
            <w:sz w:val="22"/>
            <w:szCs w:val="22"/>
          </w:rPr>
          <w:t>es=150</w:t>
        </w:r>
      </w:hyperlink>
    </w:p>
    <w:p>
      <w:pPr>
        <w:pStyle w:val="Normal"/>
        <w:spacing w:before="1" w:after="0"/>
        <w:ind w:left="492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'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i/>
          <w:sz w:val="22"/>
          <w:szCs w:val="22"/>
          <w:lang w:val="es-PE"/>
        </w:rPr>
        <w:t>ume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i/>
          <w:sz w:val="22"/>
          <w:szCs w:val="22"/>
          <w:lang w:val="es-PE"/>
        </w:rPr>
        <w:t xml:space="preserve">cal 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i/>
          <w:sz w:val="22"/>
          <w:szCs w:val="22"/>
          <w:lang w:val="es-PE"/>
        </w:rPr>
        <w:t>ec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i/>
          <w:sz w:val="22"/>
          <w:szCs w:val="22"/>
          <w:lang w:val="es-PE"/>
        </w:rPr>
        <w:t>p</w:t>
      </w:r>
      <w:r>
        <w:rPr>
          <w:rFonts w:eastAsia="Arial" w:cs="Arial" w:ascii="Arial" w:hAnsi="Arial"/>
          <w:i/>
          <w:spacing w:val="-1"/>
          <w:sz w:val="22"/>
          <w:szCs w:val="22"/>
          <w:lang w:val="es-PE"/>
        </w:rPr>
        <w:t>es</w:t>
      </w:r>
      <w:r>
        <w:rPr>
          <w:rFonts w:eastAsia="Arial" w:cs="Arial" w:ascii="Arial" w:hAnsi="Arial"/>
          <w:i/>
          <w:spacing w:val="1"/>
          <w:sz w:val="22"/>
          <w:szCs w:val="22"/>
          <w:lang w:val="es-PE"/>
        </w:rPr>
        <w:t>'</w:t>
      </w:r>
      <w:hyperlink r:id="rId5">
        <w:r>
          <w:rPr>
            <w:rFonts w:eastAsia="Arial" w:cs="Arial" w:ascii="Arial" w:hAnsi="Arial"/>
            <w:i/>
            <w:sz w:val="22"/>
            <w:szCs w:val="22"/>
            <w:lang w:val="es-PE"/>
          </w:rPr>
          <w:t>: h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-3"/>
            <w:sz w:val="22"/>
            <w:szCs w:val="22"/>
            <w:lang w:val="es-PE"/>
          </w:rPr>
          <w:t>p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:</w:t>
        </w:r>
        <w:r>
          <w:rPr>
            <w:rFonts w:eastAsia="Arial" w:cs="Arial" w:ascii="Arial" w:hAnsi="Arial"/>
            <w:i/>
            <w:spacing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sz w:val="22"/>
            <w:szCs w:val="22"/>
            <w:lang w:val="es-PE"/>
          </w:rPr>
          <w:t>www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r</w:t>
        </w:r>
        <w:r>
          <w:rPr>
            <w:rFonts w:eastAsia="Arial" w:cs="Arial" w:ascii="Arial" w:hAnsi="Arial"/>
            <w:i/>
            <w:spacing w:val="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co</w:t>
        </w:r>
        <w:r>
          <w:rPr>
            <w:rFonts w:eastAsia="Arial" w:cs="Arial" w:ascii="Arial" w:hAnsi="Arial"/>
            <w:i/>
            <w:spacing w:val="-2"/>
            <w:sz w:val="22"/>
            <w:szCs w:val="22"/>
            <w:lang w:val="es-PE"/>
          </w:rPr>
          <w:t>m</w:t>
        </w:r>
        <w:r>
          <w:rPr>
            <w:rFonts w:eastAsia="Arial" w:cs="Arial" w:ascii="Arial" w:hAnsi="Arial"/>
            <w:i/>
            <w:sz w:val="22"/>
            <w:szCs w:val="22"/>
            <w:lang w:val="es-PE"/>
          </w:rPr>
          <w:t>/</w:t>
        </w:r>
      </w:hyperlink>
    </w:p>
    <w:p>
      <w:pPr>
        <w:pStyle w:val="Normal"/>
        <w:spacing w:lineRule="exact" w:line="260"/>
        <w:ind w:left="492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position w:val="-1"/>
          <w:sz w:val="22"/>
          <w:szCs w:val="22"/>
          <w:lang w:val="es-PE"/>
        </w:rPr>
        <w:t xml:space="preserve">•  </w:t>
      </w:r>
      <w:r>
        <w:rPr>
          <w:rFonts w:eastAsia="Verdana" w:cs="Verdana" w:ascii="Verdana" w:hAnsi="Verdana"/>
          <w:spacing w:val="8"/>
          <w:position w:val="-1"/>
          <w:sz w:val="22"/>
          <w:szCs w:val="22"/>
          <w:lang w:val="es-PE"/>
        </w:rPr>
        <w:t xml:space="preserve"> </w:t>
      </w:r>
      <w:hyperlink r:id="rId6"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ht</w:t>
        </w:r>
        <w:r>
          <w:rPr>
            <w:rFonts w:eastAsia="Arial" w:cs="Arial" w:ascii="Arial" w:hAnsi="Arial"/>
            <w:i/>
            <w:spacing w:val="2"/>
            <w:position w:val="-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p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: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www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u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g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r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.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es/i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f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o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rm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atic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a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s</w:t>
        </w:r>
        <w:r>
          <w:rPr>
            <w:rFonts w:eastAsia="Arial" w:cs="Arial" w:ascii="Arial" w:hAnsi="Arial"/>
            <w:i/>
            <w:spacing w:val="-3"/>
            <w:position w:val="-1"/>
            <w:sz w:val="22"/>
            <w:szCs w:val="22"/>
            <w:lang w:val="es-PE"/>
          </w:rPr>
          <w:t>o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ft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w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ar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e</w:t>
        </w:r>
        <w:r>
          <w:rPr>
            <w:rFonts w:eastAsia="Arial" w:cs="Arial" w:ascii="Arial" w:hAnsi="Arial"/>
            <w:i/>
            <w:spacing w:val="1"/>
            <w:position w:val="-1"/>
            <w:sz w:val="22"/>
            <w:szCs w:val="22"/>
            <w:lang w:val="es-PE"/>
          </w:rPr>
          <w:t>/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i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n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d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ex.</w:t>
        </w:r>
        <w:r>
          <w:rPr>
            <w:rFonts w:eastAsia="Arial" w:cs="Arial" w:ascii="Arial" w:hAnsi="Arial"/>
            <w:i/>
            <w:spacing w:val="-2"/>
            <w:position w:val="-1"/>
            <w:sz w:val="22"/>
            <w:szCs w:val="22"/>
            <w:lang w:val="es-PE"/>
          </w:rPr>
          <w:t>h</w:t>
        </w:r>
        <w:r>
          <w:rPr>
            <w:rFonts w:eastAsia="Arial" w:cs="Arial" w:ascii="Arial" w:hAnsi="Arial"/>
            <w:i/>
            <w:spacing w:val="-1"/>
            <w:position w:val="-1"/>
            <w:sz w:val="22"/>
            <w:szCs w:val="22"/>
            <w:lang w:val="es-PE"/>
          </w:rPr>
          <w:t>t</w:t>
        </w:r>
        <w:r>
          <w:rPr>
            <w:rFonts w:eastAsia="Arial" w:cs="Arial" w:ascii="Arial" w:hAnsi="Arial"/>
            <w:i/>
            <w:position w:val="-1"/>
            <w:sz w:val="22"/>
            <w:szCs w:val="22"/>
            <w:lang w:val="es-PE"/>
          </w:rPr>
          <w:t>m</w:t>
        </w:r>
      </w:hyperlink>
    </w:p>
    <w:p>
      <w:pPr>
        <w:pStyle w:val="Normal"/>
        <w:spacing w:lineRule="exact" w:line="200"/>
        <w:rPr>
          <w:lang w:val="es-PE"/>
        </w:rPr>
      </w:pPr>
      <w:r>
        <w:rPr>
          <w:lang w:val="es-PE"/>
        </w:rPr>
      </w:r>
    </w:p>
    <w:p>
      <w:pPr>
        <w:pStyle w:val="Normal"/>
        <w:spacing w:lineRule="exact" w:line="240" w:before="13" w:after="0"/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</w:r>
    </w:p>
    <w:p>
      <w:pPr>
        <w:pStyle w:val="Normal"/>
        <w:ind w:left="80" w:right="5794" w:hanging="0"/>
        <w:jc w:val="center"/>
        <w:rPr>
          <w:rFonts w:ascii="Arial" w:hAnsi="Arial" w:eastAsia="Arial" w:cs="Arial"/>
          <w:sz w:val="24"/>
          <w:szCs w:val="24"/>
          <w:lang w:val="es-PE"/>
        </w:rPr>
      </w:pPr>
      <w:r>
        <w:rPr>
          <w:rFonts w:eastAsia="Arial" w:cs="Arial" w:ascii="Arial" w:hAnsi="Arial"/>
          <w:b/>
          <w:sz w:val="24"/>
          <w:szCs w:val="24"/>
          <w:lang w:val="es-PE"/>
        </w:rPr>
        <w:t>X.         NO</w:t>
      </w:r>
      <w:r>
        <w:rPr>
          <w:rFonts w:eastAsia="Arial" w:cs="Arial" w:ascii="Arial" w:hAnsi="Arial"/>
          <w:b/>
          <w:spacing w:val="-1"/>
          <w:sz w:val="24"/>
          <w:szCs w:val="24"/>
          <w:lang w:val="es-PE"/>
        </w:rPr>
        <w:t>RM</w:t>
      </w:r>
      <w:r>
        <w:rPr>
          <w:rFonts w:eastAsia="Arial" w:cs="Arial" w:ascii="Arial" w:hAnsi="Arial"/>
          <w:b/>
          <w:sz w:val="24"/>
          <w:szCs w:val="24"/>
          <w:lang w:val="es-PE"/>
        </w:rPr>
        <w:t>AS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DEL</w:t>
      </w:r>
      <w:r>
        <w:rPr>
          <w:rFonts w:eastAsia="Arial" w:cs="Arial" w:ascii="Arial" w:hAnsi="Arial"/>
          <w:b/>
          <w:spacing w:val="-2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b/>
          <w:sz w:val="24"/>
          <w:szCs w:val="24"/>
          <w:lang w:val="es-PE"/>
        </w:rPr>
        <w:t>CUR</w:t>
      </w:r>
      <w:r>
        <w:rPr>
          <w:rFonts w:eastAsia="Arial" w:cs="Arial" w:ascii="Arial" w:hAnsi="Arial"/>
          <w:b/>
          <w:spacing w:val="1"/>
          <w:sz w:val="24"/>
          <w:szCs w:val="24"/>
          <w:lang w:val="es-PE"/>
        </w:rPr>
        <w:t>SO</w:t>
      </w:r>
    </w:p>
    <w:p>
      <w:pPr>
        <w:pStyle w:val="Normal"/>
        <w:spacing w:lineRule="exact" w:line="260" w:before="17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4"/>
          <w:szCs w:val="24"/>
          <w:lang w:val="es-PE"/>
        </w:rPr>
        <w:t xml:space="preserve">• </w:t>
      </w:r>
      <w:r>
        <w:rPr>
          <w:rFonts w:eastAsia="Verdana" w:cs="Verdana" w:ascii="Verdana" w:hAnsi="Verdana"/>
          <w:spacing w:val="60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3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2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q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:</w:t>
      </w:r>
    </w:p>
    <w:p>
      <w:pPr>
        <w:pStyle w:val="Normal"/>
        <w:spacing w:lineRule="exact" w:line="260" w:before="16" w:after="0"/>
        <w:rPr>
          <w:sz w:val="26"/>
          <w:szCs w:val="26"/>
          <w:lang w:val="es-PE"/>
        </w:rPr>
      </w:pPr>
      <w:r>
        <w:rPr>
          <w:sz w:val="26"/>
          <w:szCs w:val="26"/>
          <w:lang w:val="es-PE"/>
        </w:rPr>
      </w:r>
    </w:p>
    <w:p>
      <w:pPr>
        <w:pStyle w:val="Normal"/>
        <w:tabs>
          <w:tab w:val="clear" w:pos="720"/>
          <w:tab w:val="left" w:pos="820" w:leader="none"/>
        </w:tabs>
        <w:spacing w:lineRule="exact" w:line="240"/>
        <w:ind w:left="833" w:right="63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-</w:t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 xml:space="preserve">l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60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es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x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v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6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  de  p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 ac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é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á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do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ac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w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f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al</w:t>
      </w:r>
      <w:r>
        <w:rPr>
          <w:rFonts w:eastAsia="Arial" w:cs="Arial" w:ascii="Arial" w:hAnsi="Arial"/>
          <w:spacing w:val="-9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g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60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4"/>
          <w:szCs w:val="24"/>
          <w:lang w:val="es-PE"/>
        </w:rPr>
        <w:t xml:space="preserve">-   </w:t>
      </w:r>
      <w:r>
        <w:rPr>
          <w:rFonts w:eastAsia="Arial" w:cs="Arial" w:ascii="Arial" w:hAnsi="Arial"/>
          <w:spacing w:val="14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so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y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tabs>
          <w:tab w:val="clear" w:pos="720"/>
          <w:tab w:val="left" w:pos="820" w:leader="none"/>
        </w:tabs>
        <w:spacing w:lineRule="exact" w:line="240"/>
        <w:ind w:left="833" w:right="70" w:hanging="36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>-</w:t>
        <w:tab/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U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z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í</w:t>
      </w:r>
      <w:r>
        <w:rPr>
          <w:rFonts w:eastAsia="Arial" w:cs="Arial" w:ascii="Arial" w:hAnsi="Arial"/>
          <w:sz w:val="22"/>
          <w:szCs w:val="22"/>
          <w:lang w:val="es-PE"/>
        </w:rPr>
        <w:t xml:space="preserve">a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 xml:space="preserve">e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ñ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y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on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 xml:space="preserve">s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m</w:t>
      </w:r>
      <w:r>
        <w:rPr>
          <w:rFonts w:eastAsia="Arial" w:cs="Arial" w:ascii="Arial" w:hAnsi="Arial"/>
          <w:sz w:val="22"/>
          <w:szCs w:val="22"/>
          <w:lang w:val="es-PE"/>
        </w:rPr>
        <w:t xml:space="preserve">ás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 xml:space="preserve">n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vu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l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 xml:space="preserve">r </w:t>
      </w:r>
      <w:r>
        <w:rPr>
          <w:rFonts w:eastAsia="Arial" w:cs="Arial" w:ascii="Arial" w:hAnsi="Arial"/>
          <w:spacing w:val="8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 xml:space="preserve">o </w:t>
      </w:r>
      <w:r>
        <w:rPr>
          <w:rFonts w:eastAsia="Arial" w:cs="Arial" w:ascii="Arial" w:hAnsi="Arial"/>
          <w:spacing w:val="7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h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r 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ili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d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240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z w:val="22"/>
          <w:szCs w:val="22"/>
          <w:lang w:val="es-PE"/>
        </w:rPr>
        <w:t xml:space="preserve">-   </w:t>
      </w:r>
      <w:r>
        <w:rPr>
          <w:rFonts w:eastAsia="Arial" w:cs="Arial" w:ascii="Arial" w:hAnsi="Arial"/>
          <w:spacing w:val="4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el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 xml:space="preserve"> cr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o,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z w:val="22"/>
          <w:szCs w:val="22"/>
          <w:lang w:val="es-PE"/>
        </w:rPr>
        <w:t>g</w:t>
      </w:r>
      <w:r>
        <w:rPr>
          <w:rFonts w:eastAsia="Arial" w:cs="Arial" w:ascii="Arial" w:hAnsi="Arial"/>
          <w:spacing w:val="-4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ó</w:t>
      </w:r>
      <w:r>
        <w:rPr>
          <w:rFonts w:eastAsia="Arial" w:cs="Arial" w:ascii="Arial" w:hAnsi="Arial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m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ñ</w:t>
      </w:r>
      <w:r>
        <w:rPr>
          <w:rFonts w:eastAsia="Arial" w:cs="Arial" w:ascii="Arial" w:hAnsi="Arial"/>
          <w:sz w:val="22"/>
          <w:szCs w:val="22"/>
          <w:lang w:val="es-PE"/>
        </w:rPr>
        <w:t>e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s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lineRule="exact" w:line="160" w:before="3" w:after="0"/>
        <w:rPr>
          <w:sz w:val="17"/>
          <w:szCs w:val="17"/>
          <w:lang w:val="es-PE"/>
        </w:rPr>
      </w:pPr>
      <w:r>
        <w:rPr>
          <w:sz w:val="17"/>
          <w:szCs w:val="17"/>
          <w:lang w:val="es-PE"/>
        </w:rPr>
      </w:r>
    </w:p>
    <w:p>
      <w:pPr>
        <w:pStyle w:val="Normal"/>
        <w:ind w:left="473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Verdana" w:cs="Verdana" w:ascii="Verdana" w:hAnsi="Verdana"/>
          <w:sz w:val="24"/>
          <w:szCs w:val="24"/>
          <w:lang w:val="es-PE"/>
        </w:rPr>
        <w:t xml:space="preserve">•  </w:t>
      </w:r>
      <w:r>
        <w:rPr>
          <w:rFonts w:eastAsia="Verdana" w:cs="Verdana" w:ascii="Verdana" w:hAnsi="Verdana"/>
          <w:spacing w:val="76"/>
          <w:sz w:val="24"/>
          <w:szCs w:val="24"/>
          <w:lang w:val="es-PE"/>
        </w:rPr>
        <w:t xml:space="preserve"> 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N</w:t>
      </w:r>
      <w:r>
        <w:rPr>
          <w:rFonts w:eastAsia="Arial" w:cs="Arial" w:ascii="Arial" w:hAnsi="Arial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rm</w:t>
      </w:r>
      <w:r>
        <w:rPr>
          <w:rFonts w:eastAsia="Arial" w:cs="Arial" w:ascii="Arial" w:hAnsi="Arial"/>
          <w:sz w:val="22"/>
          <w:szCs w:val="22"/>
          <w:lang w:val="es-PE"/>
        </w:rPr>
        <w:t>as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de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co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n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v</w:t>
      </w:r>
      <w:r>
        <w:rPr>
          <w:rFonts w:eastAsia="Arial" w:cs="Arial" w:ascii="Arial" w:hAnsi="Arial"/>
          <w:sz w:val="22"/>
          <w:szCs w:val="22"/>
          <w:lang w:val="es-PE"/>
        </w:rPr>
        <w:t>ivenc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a</w:t>
      </w:r>
    </w:p>
    <w:p>
      <w:pPr>
        <w:pStyle w:val="Normal"/>
        <w:spacing w:before="27" w:after="0"/>
        <w:ind w:left="1203" w:right="6941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1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espet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o</w:t>
      </w:r>
      <w:r>
        <w:rPr>
          <w:rFonts w:eastAsia="Arial" w:cs="Arial" w:ascii="Arial" w:hAnsi="Arial"/>
          <w:sz w:val="22"/>
          <w:szCs w:val="22"/>
          <w:lang w:val="es-PE"/>
        </w:rPr>
        <w:t>.</w:t>
      </w:r>
    </w:p>
    <w:p>
      <w:pPr>
        <w:pStyle w:val="Normal"/>
        <w:spacing w:before="60" w:after="0"/>
        <w:ind w:left="1203" w:right="6761" w:hanging="0"/>
        <w:jc w:val="center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2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enc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a.</w:t>
      </w:r>
    </w:p>
    <w:p>
      <w:pPr>
        <w:pStyle w:val="Normal"/>
        <w:spacing w:before="69" w:after="0"/>
        <w:ind w:left="1241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3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z w:val="22"/>
          <w:szCs w:val="22"/>
          <w:lang w:val="es-PE"/>
        </w:rPr>
        <w:t>un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z w:val="22"/>
          <w:szCs w:val="22"/>
          <w:lang w:val="es-PE"/>
        </w:rPr>
        <w:t>ua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li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ad.</w:t>
      </w:r>
    </w:p>
    <w:p>
      <w:pPr>
        <w:pStyle w:val="Normal"/>
        <w:spacing w:before="65" w:after="0"/>
        <w:ind w:left="1241" w:hanging="0"/>
        <w:rPr>
          <w:rFonts w:ascii="Arial" w:hAnsi="Arial" w:eastAsia="Arial" w:cs="Arial"/>
          <w:sz w:val="22"/>
          <w:szCs w:val="22"/>
          <w:lang w:val="es-PE"/>
        </w:rPr>
      </w:pPr>
      <w:r>
        <w:rPr>
          <w:rFonts w:eastAsia="Arial" w:cs="Arial" w:ascii="Arial" w:hAnsi="Arial"/>
          <w:spacing w:val="1"/>
          <w:sz w:val="24"/>
          <w:szCs w:val="24"/>
          <w:lang w:val="es-PE"/>
        </w:rPr>
        <w:t>4</w:t>
      </w:r>
      <w:r>
        <w:rPr>
          <w:rFonts w:eastAsia="Arial" w:cs="Arial" w:ascii="Arial" w:hAnsi="Arial"/>
          <w:spacing w:val="20"/>
          <w:sz w:val="24"/>
          <w:szCs w:val="24"/>
          <w:lang w:val="es-PE"/>
        </w:rPr>
        <w:t>.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P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r</w:t>
      </w:r>
      <w:r>
        <w:rPr>
          <w:rFonts w:eastAsia="Arial" w:cs="Arial" w:ascii="Arial" w:hAnsi="Arial"/>
          <w:sz w:val="22"/>
          <w:szCs w:val="22"/>
          <w:lang w:val="es-PE"/>
        </w:rPr>
        <w:t>esent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c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i</w:t>
      </w:r>
      <w:r>
        <w:rPr>
          <w:rFonts w:eastAsia="Arial" w:cs="Arial" w:ascii="Arial" w:hAnsi="Arial"/>
          <w:sz w:val="22"/>
          <w:szCs w:val="22"/>
          <w:lang w:val="es-PE"/>
        </w:rPr>
        <w:t>ón</w:t>
      </w:r>
      <w:r>
        <w:rPr>
          <w:rFonts w:eastAsia="Arial" w:cs="Arial" w:ascii="Arial" w:hAnsi="Arial"/>
          <w:spacing w:val="2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z w:val="22"/>
          <w:szCs w:val="22"/>
          <w:lang w:val="es-PE"/>
        </w:rPr>
        <w:t>op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o</w:t>
      </w:r>
      <w:r>
        <w:rPr>
          <w:rFonts w:eastAsia="Arial" w:cs="Arial" w:ascii="Arial" w:hAnsi="Arial"/>
          <w:spacing w:val="-2"/>
          <w:sz w:val="22"/>
          <w:szCs w:val="22"/>
          <w:lang w:val="es-PE"/>
        </w:rPr>
        <w:t>r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u</w:t>
      </w:r>
      <w:r>
        <w:rPr>
          <w:rFonts w:eastAsia="Arial" w:cs="Arial" w:ascii="Arial" w:hAnsi="Arial"/>
          <w:sz w:val="22"/>
          <w:szCs w:val="22"/>
          <w:lang w:val="es-PE"/>
        </w:rPr>
        <w:t>na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d</w:t>
      </w:r>
      <w:r>
        <w:rPr>
          <w:rFonts w:eastAsia="Arial" w:cs="Arial" w:ascii="Arial" w:hAnsi="Arial"/>
          <w:sz w:val="22"/>
          <w:szCs w:val="22"/>
          <w:lang w:val="es-PE"/>
        </w:rPr>
        <w:t>e los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 xml:space="preserve"> 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en</w:t>
      </w:r>
      <w:r>
        <w:rPr>
          <w:rFonts w:eastAsia="Arial" w:cs="Arial" w:ascii="Arial" w:hAnsi="Arial"/>
          <w:spacing w:val="1"/>
          <w:sz w:val="22"/>
          <w:szCs w:val="22"/>
          <w:lang w:val="es-PE"/>
        </w:rPr>
        <w:t>tr</w:t>
      </w:r>
      <w:r>
        <w:rPr>
          <w:rFonts w:eastAsia="Arial" w:cs="Arial" w:ascii="Arial" w:hAnsi="Arial"/>
          <w:sz w:val="22"/>
          <w:szCs w:val="22"/>
          <w:lang w:val="es-PE"/>
        </w:rPr>
        <w:t>eg</w:t>
      </w:r>
      <w:r>
        <w:rPr>
          <w:rFonts w:eastAsia="Arial" w:cs="Arial" w:ascii="Arial" w:hAnsi="Arial"/>
          <w:spacing w:val="-3"/>
          <w:sz w:val="22"/>
          <w:szCs w:val="22"/>
          <w:lang w:val="es-PE"/>
        </w:rPr>
        <w:t>a</w:t>
      </w:r>
      <w:r>
        <w:rPr>
          <w:rFonts w:eastAsia="Arial" w:cs="Arial" w:ascii="Arial" w:hAnsi="Arial"/>
          <w:sz w:val="22"/>
          <w:szCs w:val="22"/>
          <w:lang w:val="es-PE"/>
        </w:rPr>
        <w:t>b</w:t>
      </w:r>
      <w:r>
        <w:rPr>
          <w:rFonts w:eastAsia="Arial" w:cs="Arial" w:ascii="Arial" w:hAnsi="Arial"/>
          <w:spacing w:val="-1"/>
          <w:sz w:val="22"/>
          <w:szCs w:val="22"/>
          <w:lang w:val="es-PE"/>
        </w:rPr>
        <w:t>l</w:t>
      </w:r>
      <w:r>
        <w:rPr>
          <w:rFonts w:eastAsia="Arial" w:cs="Arial" w:ascii="Arial" w:hAnsi="Arial"/>
          <w:sz w:val="22"/>
          <w:szCs w:val="22"/>
          <w:lang w:val="es-PE"/>
        </w:rPr>
        <w:t>es.</w:t>
      </w:r>
    </w:p>
    <w:sectPr>
      <w:type w:val="nextPage"/>
      <w:pgSz w:w="11940" w:h="16860"/>
      <w:pgMar w:left="1020" w:right="1580" w:gutter="0" w:header="0" w:top="980" w:footer="0" w:bottom="28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Verdana">
    <w:charset w:val="01"/>
    <w:family w:val="roman"/>
    <w:pitch w:val="variable"/>
  </w:font>
  <w:font w:name="Cambria Math">
    <w:charset w:val="01"/>
    <w:family w:val="roman"/>
    <w:pitch w:val="variable"/>
  </w:font>
  <w:font w:name="Trebuchet M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72"/>
        </w:tabs>
        <w:ind w:left="157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32"/>
        </w:tabs>
        <w:ind w:left="193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52"/>
        </w:tabs>
        <w:ind w:left="265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12"/>
        </w:tabs>
        <w:ind w:left="301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32"/>
        </w:tabs>
        <w:ind w:left="373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92"/>
        </w:tabs>
        <w:ind w:left="4092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48"/>
        </w:tabs>
        <w:ind w:left="11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08"/>
        </w:tabs>
        <w:ind w:left="15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8"/>
        </w:tabs>
        <w:ind w:left="18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8"/>
        </w:tabs>
        <w:ind w:left="22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88"/>
        </w:tabs>
        <w:ind w:left="25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8"/>
        </w:tabs>
        <w:ind w:left="29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8"/>
        </w:tabs>
        <w:ind w:left="33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68"/>
        </w:tabs>
        <w:ind w:left="36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8"/>
        </w:tabs>
        <w:ind w:left="4028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192"/>
        </w:tabs>
        <w:ind w:left="119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52"/>
        </w:tabs>
        <w:ind w:left="155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12"/>
        </w:tabs>
        <w:ind w:left="191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72"/>
        </w:tabs>
        <w:ind w:left="227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632"/>
        </w:tabs>
        <w:ind w:left="263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92"/>
        </w:tabs>
        <w:ind w:left="299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52"/>
        </w:tabs>
        <w:ind w:left="335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12"/>
        </w:tabs>
        <w:ind w:left="371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72"/>
        </w:tabs>
        <w:ind w:left="4072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349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Heading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Ttulo2Car" w:customStyle="1">
    <w:name w:val="Título 2 Car"/>
    <w:basedOn w:val="DefaultParagraphFont"/>
    <w:link w:val="Heading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Ttulo3Car" w:customStyle="1">
    <w:name w:val="Título 3 Car"/>
    <w:basedOn w:val="DefaultParagraphFont"/>
    <w:link w:val="Heading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tulo4Car" w:customStyle="1">
    <w:name w:val="Título 4 Car"/>
    <w:basedOn w:val="DefaultParagraphFont"/>
    <w:link w:val="Heading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Ttulo5Car" w:customStyle="1">
    <w:name w:val="Título 5 Car"/>
    <w:basedOn w:val="DefaultParagraphFont"/>
    <w:link w:val="Heading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Ttulo6Car" w:customStyle="1">
    <w:name w:val="Título 6 C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Ttulo7Car" w:customStyle="1">
    <w:name w:val="Título 7 Car"/>
    <w:basedOn w:val="DefaultParagraphFont"/>
    <w:link w:val="Heading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Ttulo8Car" w:customStyle="1">
    <w:name w:val="Título 8 Car"/>
    <w:basedOn w:val="DefaultParagraphFont"/>
    <w:link w:val="Heading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Ttulo9Car" w:customStyle="1">
    <w:name w:val="Título 9 Car"/>
    <w:basedOn w:val="DefaultParagraphFont"/>
    <w:link w:val="Heading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8002d"/>
    <w:rPr>
      <w:color w:val="808080"/>
    </w:rPr>
  </w:style>
  <w:style w:type="character" w:styleId="InternetLink">
    <w:name w:val="Hyperlink"/>
    <w:rPr>
      <w:color w:val="000080"/>
      <w:u w:val="single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://www.netlib.org/kincaid-cheney/" TargetMode="External"/><Relationship Id="rId4" Type="http://schemas.openxmlformats.org/officeDocument/2006/relationships/hyperlink" Target="http://www.convertit.com/Go/ConvertIt/Reference/AMS55.ASP?Res=150" TargetMode="External"/><Relationship Id="rId5" Type="http://schemas.openxmlformats.org/officeDocument/2006/relationships/hyperlink" Target="http://www.nr.com/" TargetMode="External"/><Relationship Id="rId6" Type="http://schemas.openxmlformats.org/officeDocument/2006/relationships/hyperlink" Target="http://www.ugr.es/informatica/software/index.htm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Application>LibreOffice/7.3.7.2$Linux_X86_64 LibreOffice_project/30$Build-2</Application>
  <AppVersion>15.0000</AppVersion>
  <Pages>14</Pages>
  <Words>3389</Words>
  <Characters>20187</Characters>
  <CharactersWithSpaces>23158</CharactersWithSpaces>
  <Paragraphs>547</Paragraphs>
  <Company>InKulpado666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2024-02-06T20:06:00Z</dcterms:created>
  <dc:creator/>
  <dc:description/>
  <dc:language>en-US</dc:language>
  <cp:lastModifiedBy/>
  <dcterms:modified xsi:type="dcterms:W3CDTF">2024-12-01T15:24:45Z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